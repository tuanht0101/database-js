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2712B6E8">
                <wp:simplePos x="0" y="0"/>
                <wp:positionH relativeFrom="column">
                  <wp:posOffset>-80645</wp:posOffset>
                </wp:positionH>
                <wp:positionV relativeFrom="paragraph">
                  <wp:posOffset>-27305</wp:posOffset>
                </wp:positionV>
                <wp:extent cx="1352550" cy="12382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026CF5D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  <w:r w:rsidR="00526E74" w:rsidRPr="00526E74">
                              <w:rPr>
                                <w:i/>
                                <w:color w:val="548DD4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BEE1714" wp14:editId="17F80A26">
                                  <wp:extent cx="1152525" cy="866775"/>
                                  <wp:effectExtent l="0" t="0" r="9525" b="9525"/>
                                  <wp:docPr id="15" name="Picture 15" descr="A picture containing text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 descr="A picture containing text, clip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2694" cy="8669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35pt;margin-top:-2.15pt;width:106.5pt;height:9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" fillcolor="white [3201]" strokeweight=".5pt">
                <v:textbox>
                  <w:txbxContent>
                    <w:p w14:paraId="43F0BF96" w14:textId="7026CF5D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  <w:r w:rsidR="00526E74" w:rsidRPr="00526E74">
                        <w:rPr>
                          <w:i/>
                          <w:color w:val="548DD4"/>
                          <w:sz w:val="32"/>
                          <w:szCs w:val="32"/>
                        </w:rPr>
                        <w:drawing>
                          <wp:inline distT="0" distB="0" distL="0" distR="0" wp14:anchorId="1BEE1714" wp14:editId="17F80A26">
                            <wp:extent cx="1152525" cy="866775"/>
                            <wp:effectExtent l="0" t="0" r="9525" b="9525"/>
                            <wp:docPr id="15" name="Picture 15" descr="A picture containing text, clip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 descr="A picture containing text, clipart&#10;&#10;Description automatically generated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2694" cy="8669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0D43768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597FF31" w:rsidR="00F34A9B" w:rsidRPr="009A57EC" w:rsidRDefault="000800BD" w:rsidP="000A281C">
      <w:pPr>
        <w:pBdr>
          <w:bottom w:val="single" w:sz="4" w:space="1" w:color="808080"/>
        </w:pBdr>
        <w:jc w:val="center"/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24154E28" w:rsidR="00F34A9B" w:rsidRPr="009A57EC" w:rsidRDefault="000A281C" w:rsidP="000A281C">
      <w:pPr>
        <w:spacing w:after="80"/>
        <w:jc w:val="center"/>
        <w:rPr>
          <w:rFonts w:ascii="Arial" w:hAnsi="Arial" w:cs="Arial"/>
          <w:b/>
          <w:i/>
          <w:color w:val="951B13"/>
          <w:sz w:val="42"/>
          <w:lang w:val="vi-VN"/>
        </w:rPr>
      </w:pPr>
      <w:proofErr w:type="spellStart"/>
      <w:r>
        <w:rPr>
          <w:b/>
          <w:i/>
          <w:sz w:val="42"/>
        </w:rPr>
        <w:t>Cơ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sở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dữ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liệu</w:t>
      </w:r>
      <w:proofErr w:type="spellEnd"/>
      <w:r>
        <w:rPr>
          <w:b/>
          <w:i/>
          <w:sz w:val="42"/>
        </w:rPr>
        <w:t xml:space="preserve"> </w:t>
      </w:r>
    </w:p>
    <w:p w14:paraId="07D84872" w14:textId="704D9874" w:rsidR="00F34A9B" w:rsidRDefault="00F34A9B" w:rsidP="000A281C">
      <w:pPr>
        <w:jc w:val="center"/>
      </w:pPr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0A281C" w:rsidRPr="000A281C">
        <w:t xml:space="preserve"> </w:t>
      </w:r>
      <w:r w:rsidR="000A281C" w:rsidRPr="000A281C">
        <w:rPr>
          <w:i/>
        </w:rPr>
        <w:t>https://github.com/mlaanderson/database-js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4964B947" w14:textId="661CED1C" w:rsidR="0080682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1840963" w:history="1">
        <w:r w:rsidR="00806821" w:rsidRPr="000D5650">
          <w:rPr>
            <w:rStyle w:val="Hyperlink"/>
            <w:noProof/>
          </w:rPr>
          <w:t>1.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Giới thiệu dự án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_Toc91840963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3824C152" w14:textId="1CE56250" w:rsidR="00806821" w:rsidRDefault="004E4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64" w:history="1">
        <w:r w:rsidR="00806821" w:rsidRPr="000D5650">
          <w:rPr>
            <w:rStyle w:val="Hyperlink"/>
            <w:rFonts w:cs="Tahoma"/>
            <w:noProof/>
          </w:rPr>
          <w:t>1.1.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Mô tả dự án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_Toc91840964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7519292C" w14:textId="2813827F" w:rsidR="00806821" w:rsidRDefault="004E4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65" w:history="1">
        <w:r w:rsidR="00806821" w:rsidRPr="000D5650">
          <w:rPr>
            <w:rStyle w:val="Hyperlink"/>
            <w:rFonts w:cs="Tahoma"/>
            <w:noProof/>
          </w:rPr>
          <w:t>1.2.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Công cụ quản lý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_Toc91840965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614D7AA3" w14:textId="099C519F" w:rsidR="00806821" w:rsidRDefault="004E41E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66" w:history="1">
        <w:r w:rsidR="00806821" w:rsidRPr="000D5650">
          <w:rPr>
            <w:rStyle w:val="Hyperlink"/>
            <w:noProof/>
          </w:rPr>
          <w:t>2.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Các nhân sự tham gia dự án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_Toc91840966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7466B094" w14:textId="4DBBCD2A" w:rsidR="00806821" w:rsidRDefault="004E4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67" w:history="1">
        <w:r w:rsidR="00806821" w:rsidRPr="000D5650">
          <w:rPr>
            <w:rStyle w:val="Hyperlink"/>
            <w:rFonts w:cs="Tahoma"/>
            <w:noProof/>
          </w:rPr>
          <w:t>2.1.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Thông tin liên hệ phía khách hàng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_Toc91840967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22911727" w14:textId="16CA78D4" w:rsidR="00806821" w:rsidRDefault="004E4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68" w:history="1">
        <w:r w:rsidR="00806821" w:rsidRPr="000D5650">
          <w:rPr>
            <w:rStyle w:val="Hyperlink"/>
            <w:rFonts w:cs="Tahoma"/>
            <w:noProof/>
          </w:rPr>
          <w:t>2.2.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Thông tin thành viên nhóm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_Toc91840968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3331F089" w14:textId="4497DA9E" w:rsidR="00806821" w:rsidRDefault="004E4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69" w:history="1">
        <w:r w:rsidR="00806821" w:rsidRPr="000D5650">
          <w:rPr>
            <w:rStyle w:val="Hyperlink"/>
            <w:rFonts w:cs="Tahoma"/>
            <w:noProof/>
          </w:rPr>
          <w:t>2.3.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Phân chia vai trò của thành viên dự án và khách hàng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_Toc91840969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1DE5888B" w14:textId="689CC6D6" w:rsidR="00806821" w:rsidRDefault="004E41E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70" w:history="1">
        <w:r w:rsidR="00806821" w:rsidRPr="000D5650">
          <w:rPr>
            <w:rStyle w:val="Hyperlink"/>
            <w:noProof/>
          </w:rPr>
          <w:t>3.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Khảo sát dự án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_Toc91840970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09B40EFF" w14:textId="6C1FB439" w:rsidR="00806821" w:rsidRDefault="004E4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1" w:history="1">
        <w:r w:rsidR="00806821" w:rsidRPr="000D5650">
          <w:rPr>
            <w:rStyle w:val="Hyperlink"/>
            <w:rFonts w:cs="Tahoma"/>
            <w:noProof/>
          </w:rPr>
          <w:t>3.1.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Tóm tắt về ứng dụng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_Toc91840971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5</w:t>
        </w:r>
        <w:r w:rsidR="00806821">
          <w:rPr>
            <w:noProof/>
            <w:webHidden/>
          </w:rPr>
          <w:fldChar w:fldCharType="end"/>
        </w:r>
      </w:hyperlink>
    </w:p>
    <w:p w14:paraId="5BAFFF96" w14:textId="034B2514" w:rsidR="00806821" w:rsidRDefault="004E4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2" w:history="1">
        <w:r w:rsidR="00806821" w:rsidRPr="000D5650">
          <w:rPr>
            <w:rStyle w:val="Hyperlink"/>
            <w:rFonts w:cs="Tahoma"/>
            <w:noProof/>
          </w:rPr>
          <w:t>3.2.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Thống kê về mã nguồn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_Toc91840972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6</w:t>
        </w:r>
        <w:r w:rsidR="00806821">
          <w:rPr>
            <w:noProof/>
            <w:webHidden/>
          </w:rPr>
          <w:fldChar w:fldCharType="end"/>
        </w:r>
      </w:hyperlink>
    </w:p>
    <w:p w14:paraId="09ED0B1E" w14:textId="6EB2E43D" w:rsidR="00806821" w:rsidRDefault="004E4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3" w:history="1">
        <w:r w:rsidR="00806821" w:rsidRPr="000D5650">
          <w:rPr>
            <w:rStyle w:val="Hyperlink"/>
            <w:rFonts w:cs="Tahoma"/>
            <w:noProof/>
          </w:rPr>
          <w:t>3.3.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Thống kê về hợp tác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_Toc91840973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6</w:t>
        </w:r>
        <w:r w:rsidR="00806821">
          <w:rPr>
            <w:noProof/>
            <w:webHidden/>
          </w:rPr>
          <w:fldChar w:fldCharType="end"/>
        </w:r>
      </w:hyperlink>
    </w:p>
    <w:p w14:paraId="65D02768" w14:textId="22A7F1FA" w:rsidR="00806821" w:rsidRDefault="004E4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4" w:history="1">
        <w:r w:rsidR="00806821" w:rsidRPr="000D5650">
          <w:rPr>
            <w:rStyle w:val="Hyperlink"/>
            <w:rFonts w:cs="Tahoma"/>
            <w:noProof/>
          </w:rPr>
          <w:t>3.4.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Kết quả chạy thử nghiệm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_Toc91840974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7D84B2BE" w14:textId="25B55469" w:rsidR="00806821" w:rsidRDefault="004E4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5" w:history="1">
        <w:r w:rsidR="00806821" w:rsidRPr="000D5650">
          <w:rPr>
            <w:rStyle w:val="Hyperlink"/>
            <w:rFonts w:cs="Tahoma"/>
            <w:noProof/>
          </w:rPr>
          <w:t>3.5.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Phạm vi dự án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_Toc91840975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66CA2DCA" w14:textId="308E8BF5" w:rsidR="00806821" w:rsidRDefault="004E41E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76" w:history="1">
        <w:r w:rsidR="00806821" w:rsidRPr="000D5650">
          <w:rPr>
            <w:rStyle w:val="Hyperlink"/>
            <w:noProof/>
          </w:rPr>
          <w:t>4.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Ước lượng chung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_Toc91840976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754B8781" w14:textId="55A172E5" w:rsidR="00806821" w:rsidRDefault="004E4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7" w:history="1">
        <w:r w:rsidR="00806821" w:rsidRPr="000D5650">
          <w:rPr>
            <w:rStyle w:val="Hyperlink"/>
            <w:rFonts w:cs="Tahoma"/>
            <w:noProof/>
          </w:rPr>
          <w:t>4.1.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Ước lượng thời gian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_Toc91840977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6D9A59FE" w14:textId="1AD2843C" w:rsidR="00806821" w:rsidRDefault="004E4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78" w:history="1">
        <w:r w:rsidR="00806821" w:rsidRPr="000D5650">
          <w:rPr>
            <w:rStyle w:val="Hyperlink"/>
            <w:rFonts w:cs="Tahoma"/>
            <w:noProof/>
          </w:rPr>
          <w:t>4.2.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Ước lượng rủi ro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_Toc91840978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557B6879" w14:textId="1D0736A3" w:rsidR="00806821" w:rsidRDefault="004E41E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1840979" w:history="1">
        <w:r w:rsidR="00806821" w:rsidRPr="000D5650">
          <w:rPr>
            <w:rStyle w:val="Hyperlink"/>
            <w:noProof/>
          </w:rPr>
          <w:t>4.2.1.</w:t>
        </w:r>
        <w:r w:rsidR="0080682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Rủi ro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_Toc91840979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7A63C5E4" w14:textId="7F7D963B" w:rsidR="00806821" w:rsidRDefault="004E41E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1840980" w:history="1">
        <w:r w:rsidR="00806821" w:rsidRPr="000D5650">
          <w:rPr>
            <w:rStyle w:val="Hyperlink"/>
            <w:noProof/>
          </w:rPr>
          <w:t>4.2.2.</w:t>
        </w:r>
        <w:r w:rsidR="0080682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Rủi ro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_Toc91840980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60ABB729" w14:textId="7B8CD4EC" w:rsidR="00806821" w:rsidRDefault="004E41E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1840981" w:history="1">
        <w:r w:rsidR="00806821" w:rsidRPr="000D5650">
          <w:rPr>
            <w:rStyle w:val="Hyperlink"/>
            <w:noProof/>
          </w:rPr>
          <w:t>4.2.3.</w:t>
        </w:r>
        <w:r w:rsidR="0080682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Rủi ro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_Toc91840981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7</w:t>
        </w:r>
        <w:r w:rsidR="00806821">
          <w:rPr>
            <w:noProof/>
            <w:webHidden/>
          </w:rPr>
          <w:fldChar w:fldCharType="end"/>
        </w:r>
      </w:hyperlink>
    </w:p>
    <w:p w14:paraId="369E7923" w14:textId="5095CE57" w:rsidR="00806821" w:rsidRDefault="004E41E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1840982" w:history="1">
        <w:r w:rsidR="00806821" w:rsidRPr="000D5650">
          <w:rPr>
            <w:rStyle w:val="Hyperlink"/>
            <w:noProof/>
          </w:rPr>
          <w:t>4.2.4.</w:t>
        </w:r>
        <w:r w:rsidR="0080682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Rủi ro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_Toc91840982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8</w:t>
        </w:r>
        <w:r w:rsidR="00806821">
          <w:rPr>
            <w:noProof/>
            <w:webHidden/>
          </w:rPr>
          <w:fldChar w:fldCharType="end"/>
        </w:r>
      </w:hyperlink>
    </w:p>
    <w:p w14:paraId="7899F400" w14:textId="0A1F00B3" w:rsidR="00806821" w:rsidRDefault="004E41E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1840983" w:history="1">
        <w:r w:rsidR="00806821" w:rsidRPr="000D5650">
          <w:rPr>
            <w:rStyle w:val="Hyperlink"/>
            <w:noProof/>
          </w:rPr>
          <w:t>4.2.5.</w:t>
        </w:r>
        <w:r w:rsidR="0080682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Rủi ro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_Toc91840983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8</w:t>
        </w:r>
        <w:r w:rsidR="00806821">
          <w:rPr>
            <w:noProof/>
            <w:webHidden/>
          </w:rPr>
          <w:fldChar w:fldCharType="end"/>
        </w:r>
      </w:hyperlink>
    </w:p>
    <w:p w14:paraId="45329E5C" w14:textId="268CB304" w:rsidR="00806821" w:rsidRDefault="004E41E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84" w:history="1">
        <w:r w:rsidR="00806821" w:rsidRPr="000D5650">
          <w:rPr>
            <w:rStyle w:val="Hyperlink"/>
            <w:noProof/>
          </w:rPr>
          <w:t>5.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Ước lượng giá thành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_Toc91840984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8</w:t>
        </w:r>
        <w:r w:rsidR="00806821">
          <w:rPr>
            <w:noProof/>
            <w:webHidden/>
          </w:rPr>
          <w:fldChar w:fldCharType="end"/>
        </w:r>
      </w:hyperlink>
    </w:p>
    <w:p w14:paraId="41F1FABA" w14:textId="0848108C" w:rsidR="00806821" w:rsidRDefault="004E41E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85" w:history="1">
        <w:r w:rsidR="00806821" w:rsidRPr="000D5650">
          <w:rPr>
            <w:rStyle w:val="Hyperlink"/>
            <w:noProof/>
          </w:rPr>
          <w:t>6.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Ước lượng chất lượng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_Toc91840985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8</w:t>
        </w:r>
        <w:r w:rsidR="00806821">
          <w:rPr>
            <w:noProof/>
            <w:webHidden/>
          </w:rPr>
          <w:fldChar w:fldCharType="end"/>
        </w:r>
      </w:hyperlink>
    </w:p>
    <w:p w14:paraId="7B2C7A19" w14:textId="1E19ECC0" w:rsidR="00806821" w:rsidRDefault="004E41E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86" w:history="1">
        <w:r w:rsidR="00806821" w:rsidRPr="000D5650">
          <w:rPr>
            <w:rStyle w:val="Hyperlink"/>
            <w:noProof/>
          </w:rPr>
          <w:t>7.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Đóng dự án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_Toc91840986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8</w:t>
        </w:r>
        <w:r w:rsidR="00806821">
          <w:rPr>
            <w:noProof/>
            <w:webHidden/>
          </w:rPr>
          <w:fldChar w:fldCharType="end"/>
        </w:r>
      </w:hyperlink>
    </w:p>
    <w:p w14:paraId="74550AB0" w14:textId="15710ADA" w:rsidR="00806821" w:rsidRDefault="004E4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87" w:history="1">
        <w:r w:rsidR="00806821" w:rsidRPr="000D5650">
          <w:rPr>
            <w:rStyle w:val="Hyperlink"/>
            <w:rFonts w:cs="Tahoma"/>
            <w:noProof/>
          </w:rPr>
          <w:t>7.1.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Quản lý mã nguồn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_Toc91840987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8</w:t>
        </w:r>
        <w:r w:rsidR="00806821">
          <w:rPr>
            <w:noProof/>
            <w:webHidden/>
          </w:rPr>
          <w:fldChar w:fldCharType="end"/>
        </w:r>
      </w:hyperlink>
    </w:p>
    <w:p w14:paraId="7D87FAA5" w14:textId="1E8E3D80" w:rsidR="00806821" w:rsidRDefault="004E41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1840988" w:history="1">
        <w:r w:rsidR="00806821" w:rsidRPr="000D5650">
          <w:rPr>
            <w:rStyle w:val="Hyperlink"/>
            <w:rFonts w:cs="Tahoma"/>
            <w:noProof/>
          </w:rPr>
          <w:t>7.2.</w:t>
        </w:r>
        <w:r w:rsidR="0080682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</w:rPr>
          <w:t>Quản lý công việc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_Toc91840988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9</w:t>
        </w:r>
        <w:r w:rsidR="00806821">
          <w:rPr>
            <w:noProof/>
            <w:webHidden/>
          </w:rPr>
          <w:fldChar w:fldCharType="end"/>
        </w:r>
      </w:hyperlink>
    </w:p>
    <w:p w14:paraId="64A77DC1" w14:textId="45DCB6A7" w:rsidR="00806821" w:rsidRDefault="004E41E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1840989" w:history="1">
        <w:r w:rsidR="00806821" w:rsidRPr="000D5650">
          <w:rPr>
            <w:rStyle w:val="Hyperlink"/>
            <w:noProof/>
            <w:lang w:eastAsia="en-US"/>
          </w:rPr>
          <w:t>8.</w:t>
        </w:r>
        <w:r w:rsidR="008068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06821" w:rsidRPr="000D5650">
          <w:rPr>
            <w:rStyle w:val="Hyperlink"/>
            <w:noProof/>
            <w:lang w:eastAsia="en-US"/>
          </w:rPr>
          <w:t>Danh mục tài liệu liên quan</w:t>
        </w:r>
        <w:r w:rsidR="00806821">
          <w:rPr>
            <w:noProof/>
            <w:webHidden/>
          </w:rPr>
          <w:tab/>
        </w:r>
        <w:r w:rsidR="00806821">
          <w:rPr>
            <w:noProof/>
            <w:webHidden/>
          </w:rPr>
          <w:fldChar w:fldCharType="begin"/>
        </w:r>
        <w:r w:rsidR="00806821">
          <w:rPr>
            <w:noProof/>
            <w:webHidden/>
          </w:rPr>
          <w:instrText xml:space="preserve"> PAGEREF _Toc91840989 \h </w:instrText>
        </w:r>
        <w:r w:rsidR="00806821">
          <w:rPr>
            <w:noProof/>
            <w:webHidden/>
          </w:rPr>
        </w:r>
        <w:r w:rsidR="00806821">
          <w:rPr>
            <w:noProof/>
            <w:webHidden/>
          </w:rPr>
          <w:fldChar w:fldCharType="separate"/>
        </w:r>
        <w:r w:rsidR="00806821">
          <w:rPr>
            <w:noProof/>
            <w:webHidden/>
          </w:rPr>
          <w:t>9</w:t>
        </w:r>
        <w:r w:rsidR="00806821">
          <w:rPr>
            <w:noProof/>
            <w:webHidden/>
          </w:rPr>
          <w:fldChar w:fldCharType="end"/>
        </w:r>
      </w:hyperlink>
    </w:p>
    <w:p w14:paraId="4BA721B3" w14:textId="08905206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2C515966" w:rsidR="00727431" w:rsidRPr="009A4C41" w:rsidRDefault="00727431" w:rsidP="00967197">
            <w:r w:rsidRPr="009A4C41">
              <w:t>1</w:t>
            </w:r>
            <w:r w:rsidR="00E8754C">
              <w:t>6</w:t>
            </w:r>
            <w:r w:rsidRPr="009A4C41">
              <w:t>/</w:t>
            </w:r>
            <w:r w:rsidR="007116EB">
              <w:t>8</w:t>
            </w:r>
            <w:r w:rsidRPr="009A4C41">
              <w:t>/20</w:t>
            </w:r>
            <w:r w:rsidR="00E8754C">
              <w:t>2</w:t>
            </w:r>
            <w:r w:rsidR="00B6406A">
              <w:t>1</w:t>
            </w:r>
          </w:p>
        </w:tc>
        <w:tc>
          <w:tcPr>
            <w:tcW w:w="3095" w:type="dxa"/>
          </w:tcPr>
          <w:p w14:paraId="33CC2B2A" w14:textId="7CC5CF29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148" w:type="dxa"/>
          </w:tcPr>
          <w:p w14:paraId="3AA0C2F9" w14:textId="38528386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E505BA">
              <w:t>1</w:t>
            </w:r>
          </w:p>
        </w:tc>
        <w:tc>
          <w:tcPr>
            <w:tcW w:w="1552" w:type="dxa"/>
          </w:tcPr>
          <w:p w14:paraId="4464A6B2" w14:textId="53F7A308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N.</w:t>
            </w:r>
            <w:proofErr w:type="gramStart"/>
            <w:r>
              <w:t>P.Thái</w:t>
            </w:r>
            <w:proofErr w:type="spellEnd"/>
            <w:proofErr w:type="gramEnd"/>
          </w:p>
        </w:tc>
        <w:tc>
          <w:tcPr>
            <w:tcW w:w="1440" w:type="dxa"/>
          </w:tcPr>
          <w:p w14:paraId="645BC524" w14:textId="70AB06CC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N.</w:t>
            </w:r>
            <w:proofErr w:type="gramStart"/>
            <w:r>
              <w:t>V.Hưng</w:t>
            </w:r>
            <w:proofErr w:type="spellEnd"/>
            <w:proofErr w:type="gram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39924BB" w:rsidR="00727431" w:rsidRPr="009A4C41" w:rsidRDefault="00727431" w:rsidP="00967197">
            <w:r w:rsidRPr="009A4C41">
              <w:t>15/</w:t>
            </w:r>
            <w:r w:rsidR="00E505BA">
              <w:t>9</w:t>
            </w:r>
            <w:r w:rsidRPr="009A4C41">
              <w:t>/20</w:t>
            </w:r>
            <w:r w:rsidR="00E8754C">
              <w:t>21</w:t>
            </w:r>
          </w:p>
        </w:tc>
        <w:tc>
          <w:tcPr>
            <w:tcW w:w="3095" w:type="dxa"/>
          </w:tcPr>
          <w:p w14:paraId="1833F08E" w14:textId="763B9032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 w:rsidR="00E505BA">
              <w:t>tính</w:t>
            </w:r>
            <w:proofErr w:type="spellEnd"/>
            <w:r w:rsidR="00E505BA">
              <w:t xml:space="preserve"> </w:t>
            </w:r>
            <w:proofErr w:type="spellStart"/>
            <w:r w:rsidR="00E505BA">
              <w:t>năng</w:t>
            </w:r>
            <w:proofErr w:type="spellEnd"/>
          </w:p>
        </w:tc>
        <w:tc>
          <w:tcPr>
            <w:tcW w:w="1148" w:type="dxa"/>
          </w:tcPr>
          <w:p w14:paraId="1BA03C5F" w14:textId="381E777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E505BA">
              <w:t>2</w:t>
            </w:r>
          </w:p>
        </w:tc>
        <w:tc>
          <w:tcPr>
            <w:tcW w:w="1552" w:type="dxa"/>
          </w:tcPr>
          <w:p w14:paraId="6D38D89C" w14:textId="3C00A74B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T.H.</w:t>
            </w:r>
            <w:proofErr w:type="gramStart"/>
            <w:r>
              <w:t>M.Tuấn</w:t>
            </w:r>
            <w:proofErr w:type="spellEnd"/>
            <w:proofErr w:type="gramEnd"/>
          </w:p>
        </w:tc>
        <w:tc>
          <w:tcPr>
            <w:tcW w:w="1440" w:type="dxa"/>
          </w:tcPr>
          <w:p w14:paraId="38DAB92E" w14:textId="30AA7F8D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N.</w:t>
            </w:r>
            <w:proofErr w:type="gramStart"/>
            <w:r>
              <w:t>V.Hưng</w:t>
            </w:r>
            <w:proofErr w:type="spellEnd"/>
            <w:proofErr w:type="gram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25F729CA" w:rsidR="00727431" w:rsidRPr="009A4C41" w:rsidRDefault="00E505BA" w:rsidP="00967197">
            <w:r>
              <w:t>5</w:t>
            </w:r>
            <w:r w:rsidR="00727431" w:rsidRPr="009A4C41">
              <w:t>/</w:t>
            </w:r>
            <w:r>
              <w:t>10</w:t>
            </w:r>
            <w:r w:rsidR="00727431" w:rsidRPr="009A4C41">
              <w:t>/20</w:t>
            </w:r>
            <w:r w:rsidR="00E8754C">
              <w:t>21</w:t>
            </w:r>
          </w:p>
        </w:tc>
        <w:tc>
          <w:tcPr>
            <w:tcW w:w="3095" w:type="dxa"/>
          </w:tcPr>
          <w:p w14:paraId="3969F235" w14:textId="2F4A8FC7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1148" w:type="dxa"/>
          </w:tcPr>
          <w:p w14:paraId="307DA07D" w14:textId="2C8E14A8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E505BA">
              <w:t>3</w:t>
            </w:r>
          </w:p>
        </w:tc>
        <w:tc>
          <w:tcPr>
            <w:tcW w:w="1552" w:type="dxa"/>
          </w:tcPr>
          <w:p w14:paraId="5E82AEF4" w14:textId="5362A1EE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T.H.</w:t>
            </w:r>
            <w:proofErr w:type="gramStart"/>
            <w:r>
              <w:t>M.Tuấn</w:t>
            </w:r>
            <w:proofErr w:type="spellEnd"/>
            <w:proofErr w:type="gramEnd"/>
          </w:p>
        </w:tc>
        <w:tc>
          <w:tcPr>
            <w:tcW w:w="1440" w:type="dxa"/>
          </w:tcPr>
          <w:p w14:paraId="567EB4C9" w14:textId="4B35E219" w:rsidR="00727431" w:rsidRPr="009A4C41" w:rsidRDefault="00E8754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N.</w:t>
            </w:r>
            <w:proofErr w:type="gramStart"/>
            <w:r>
              <w:t>V.Hưng</w:t>
            </w:r>
            <w:proofErr w:type="spellEnd"/>
            <w:proofErr w:type="gram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285ABF96" w:rsidR="00727431" w:rsidRPr="009A4C41" w:rsidRDefault="00E505BA" w:rsidP="00967197">
            <w:r>
              <w:t>29/10/2021</w:t>
            </w:r>
          </w:p>
        </w:tc>
        <w:tc>
          <w:tcPr>
            <w:tcW w:w="3095" w:type="dxa"/>
          </w:tcPr>
          <w:p w14:paraId="7B305CF3" w14:textId="01B0DDFB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148" w:type="dxa"/>
          </w:tcPr>
          <w:p w14:paraId="096ACD1E" w14:textId="4DCB01F0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614BAEAB" w14:textId="6FCFDF9C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N.</w:t>
            </w:r>
            <w:proofErr w:type="gramStart"/>
            <w:r>
              <w:t>P.Thái</w:t>
            </w:r>
            <w:proofErr w:type="spellEnd"/>
            <w:proofErr w:type="gramEnd"/>
          </w:p>
        </w:tc>
        <w:tc>
          <w:tcPr>
            <w:tcW w:w="1440" w:type="dxa"/>
          </w:tcPr>
          <w:p w14:paraId="2F78CDDC" w14:textId="42E1475D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N.</w:t>
            </w:r>
            <w:proofErr w:type="gramStart"/>
            <w:r>
              <w:t>V.Hưng</w:t>
            </w:r>
            <w:proofErr w:type="spellEnd"/>
            <w:proofErr w:type="gramEnd"/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4ED8E878" w:rsidR="00727431" w:rsidRPr="009A4C41" w:rsidRDefault="00E505BA" w:rsidP="00967197">
            <w:r>
              <w:t>15/11/2021</w:t>
            </w:r>
          </w:p>
        </w:tc>
        <w:tc>
          <w:tcPr>
            <w:tcW w:w="3095" w:type="dxa"/>
          </w:tcPr>
          <w:p w14:paraId="40B3DC4F" w14:textId="13CDE703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hang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  <w:tc>
          <w:tcPr>
            <w:tcW w:w="1148" w:type="dxa"/>
          </w:tcPr>
          <w:p w14:paraId="4F179CC3" w14:textId="34F697F4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552" w:type="dxa"/>
          </w:tcPr>
          <w:p w14:paraId="57E5CB6A" w14:textId="75859C22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T.H.</w:t>
            </w:r>
            <w:proofErr w:type="gramStart"/>
            <w:r>
              <w:t>M.Tuấn</w:t>
            </w:r>
            <w:proofErr w:type="spellEnd"/>
            <w:proofErr w:type="gramEnd"/>
          </w:p>
        </w:tc>
        <w:tc>
          <w:tcPr>
            <w:tcW w:w="1440" w:type="dxa"/>
          </w:tcPr>
          <w:p w14:paraId="25B994E6" w14:textId="0AE7353F" w:rsidR="00727431" w:rsidRPr="009A4C41" w:rsidRDefault="00E505B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N.</w:t>
            </w:r>
            <w:proofErr w:type="gramStart"/>
            <w:r>
              <w:t>V.Hưng</w:t>
            </w:r>
            <w:proofErr w:type="spellEnd"/>
            <w:proofErr w:type="gramEnd"/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1840963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91840964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16BCF7C8" w:rsidR="00BA730B" w:rsidRPr="000E098D" w:rsidRDefault="006E69B8" w:rsidP="00BA730B">
      <w:pPr>
        <w:rPr>
          <w:i/>
          <w:iCs/>
        </w:rPr>
      </w:pP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như</w:t>
      </w:r>
      <w:proofErr w:type="spellEnd"/>
      <w:r>
        <w:rPr>
          <w:i/>
          <w:iCs/>
        </w:rPr>
        <w:t xml:space="preserve"> JDBC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91840965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28DE0B25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1F70E1" w:rsidRPr="001F70E1">
        <w:t>https://github.com/tuanht0101/database-js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184096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184096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3C14895E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  <w:proofErr w:type="spellStart"/>
      <w:r w:rsidR="00C77829">
        <w:rPr>
          <w:i/>
          <w:iCs/>
        </w:rPr>
        <w:t>giám</w:t>
      </w:r>
      <w:proofErr w:type="spellEnd"/>
      <w:r w:rsidR="00C77829">
        <w:rPr>
          <w:i/>
          <w:iCs/>
        </w:rPr>
        <w:t xml:space="preserve"> đốc,</w:t>
      </w:r>
      <w:r w:rsidR="006D59E3">
        <w:rPr>
          <w:i/>
          <w:iCs/>
        </w:rPr>
        <w:t xml:space="preserve">39 </w:t>
      </w:r>
      <w:proofErr w:type="spellStart"/>
      <w:r w:rsidR="006D59E3">
        <w:rPr>
          <w:i/>
          <w:iCs/>
        </w:rPr>
        <w:t>tuổi</w:t>
      </w:r>
      <w:proofErr w:type="spellEnd"/>
      <w:r w:rsidR="006D59E3">
        <w:rPr>
          <w:i/>
          <w:iCs/>
        </w:rPr>
        <w:t>,</w:t>
      </w:r>
      <w:r w:rsidR="00C77829">
        <w:rPr>
          <w:i/>
          <w:iCs/>
        </w:rPr>
        <w:t xml:space="preserve"> </w:t>
      </w:r>
      <w:proofErr w:type="spellStart"/>
      <w:r w:rsidR="00C77829">
        <w:rPr>
          <w:i/>
          <w:iCs/>
        </w:rPr>
        <w:t>bất</w:t>
      </w:r>
      <w:proofErr w:type="spellEnd"/>
      <w:r w:rsidR="00C77829">
        <w:rPr>
          <w:i/>
          <w:iCs/>
        </w:rPr>
        <w:t xml:space="preserve"> </w:t>
      </w:r>
      <w:proofErr w:type="spellStart"/>
      <w:r w:rsidR="00C77829">
        <w:rPr>
          <w:i/>
          <w:iCs/>
        </w:rPr>
        <w:t>động</w:t>
      </w:r>
      <w:proofErr w:type="spellEnd"/>
      <w:r w:rsidR="00C77829">
        <w:rPr>
          <w:i/>
          <w:iCs/>
        </w:rPr>
        <w:t xml:space="preserve"> </w:t>
      </w:r>
      <w:proofErr w:type="spellStart"/>
      <w:r w:rsidR="00C77829">
        <w:rPr>
          <w:i/>
          <w:iCs/>
        </w:rPr>
        <w:t>sản</w:t>
      </w:r>
      <w:proofErr w:type="spellEnd"/>
    </w:p>
    <w:p w14:paraId="0EE106C2" w14:textId="29B24F99" w:rsidR="00587AEE" w:rsidRDefault="00587AEE" w:rsidP="00587AEE">
      <w:pPr>
        <w:pStyle w:val="Heading2"/>
      </w:pPr>
      <w:bookmarkStart w:id="5" w:name="_Toc91840968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7116994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341E19">
        <w:rPr>
          <w:i/>
          <w:iCs/>
        </w:rPr>
        <w:t>Ngô</w:t>
      </w:r>
      <w:proofErr w:type="spellEnd"/>
      <w:r w:rsidR="00341E19">
        <w:rPr>
          <w:i/>
          <w:iCs/>
        </w:rPr>
        <w:t xml:space="preserve"> </w:t>
      </w:r>
      <w:proofErr w:type="spellStart"/>
      <w:r w:rsidR="00341E19">
        <w:rPr>
          <w:i/>
          <w:iCs/>
        </w:rPr>
        <w:t>Phú</w:t>
      </w:r>
      <w:proofErr w:type="spellEnd"/>
      <w:r w:rsidR="00341E19">
        <w:rPr>
          <w:i/>
          <w:iCs/>
        </w:rPr>
        <w:t xml:space="preserve"> </w:t>
      </w:r>
      <w:proofErr w:type="spellStart"/>
      <w:r w:rsidR="00341E19">
        <w:rPr>
          <w:i/>
          <w:iCs/>
        </w:rPr>
        <w:t>Thái</w:t>
      </w:r>
      <w:proofErr w:type="spellEnd"/>
    </w:p>
    <w:p w14:paraId="025AC51D" w14:textId="559120EE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341E19">
        <w:rPr>
          <w:i/>
          <w:iCs/>
        </w:rPr>
        <w:t>Trần</w:t>
      </w:r>
      <w:proofErr w:type="spellEnd"/>
      <w:r w:rsidR="00341E19">
        <w:rPr>
          <w:i/>
          <w:iCs/>
        </w:rPr>
        <w:t xml:space="preserve"> </w:t>
      </w:r>
      <w:proofErr w:type="spellStart"/>
      <w:r w:rsidR="00341E19">
        <w:rPr>
          <w:i/>
          <w:iCs/>
        </w:rPr>
        <w:t>Hoàng</w:t>
      </w:r>
      <w:proofErr w:type="spellEnd"/>
      <w:r w:rsidR="00341E19">
        <w:rPr>
          <w:i/>
          <w:iCs/>
        </w:rPr>
        <w:t xml:space="preserve"> Minh </w:t>
      </w:r>
      <w:proofErr w:type="spellStart"/>
      <w:r w:rsidR="00341E19">
        <w:rPr>
          <w:i/>
          <w:iCs/>
        </w:rPr>
        <w:t>Tuấn</w:t>
      </w:r>
      <w:proofErr w:type="spellEnd"/>
    </w:p>
    <w:p w14:paraId="1E7F1130" w14:textId="3C0E60F1" w:rsidR="00587AEE" w:rsidRDefault="00587AEE" w:rsidP="00587AEE">
      <w:pPr>
        <w:pStyle w:val="Heading2"/>
      </w:pPr>
      <w:bookmarkStart w:id="6" w:name="_Toc9184096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4B52E1FE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="00E8754C">
        <w:rPr>
          <w:i/>
          <w:iCs/>
        </w:rPr>
        <w:t>N.</w:t>
      </w:r>
      <w:proofErr w:type="gramStart"/>
      <w:r w:rsidR="00E8754C">
        <w:rPr>
          <w:i/>
          <w:iCs/>
        </w:rPr>
        <w:t>V.</w:t>
      </w:r>
      <w:r w:rsidRPr="001C04DA">
        <w:rPr>
          <w:i/>
          <w:iCs/>
        </w:rPr>
        <w:t>Hưng</w:t>
      </w:r>
      <w:proofErr w:type="spellEnd"/>
      <w:proofErr w:type="gram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78F1161D" w:rsidR="00960F1C" w:rsidRPr="001C04DA" w:rsidRDefault="00341E19" w:rsidP="00A17A47">
      <w:pPr>
        <w:rPr>
          <w:i/>
          <w:iCs/>
        </w:rPr>
      </w:pPr>
      <w:proofErr w:type="spellStart"/>
      <w:r>
        <w:rPr>
          <w:i/>
          <w:iCs/>
        </w:rPr>
        <w:t>Thái</w:t>
      </w:r>
      <w:proofErr w:type="spellEnd"/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15F0787A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341E19">
        <w:rPr>
          <w:i/>
          <w:iCs/>
        </w:rPr>
        <w:t>Tuấn</w:t>
      </w:r>
      <w:proofErr w:type="spellEnd"/>
      <w:r w:rsidR="00341E19">
        <w:rPr>
          <w:i/>
          <w:iCs/>
        </w:rPr>
        <w:t xml:space="preserve">, </w:t>
      </w:r>
      <w:proofErr w:type="spellStart"/>
      <w:r w:rsidR="00341E19">
        <w:rPr>
          <w:i/>
          <w:iCs/>
        </w:rPr>
        <w:t>trao</w:t>
      </w:r>
      <w:proofErr w:type="spellEnd"/>
      <w:r w:rsidR="00341E19">
        <w:rPr>
          <w:i/>
          <w:iCs/>
        </w:rPr>
        <w:t xml:space="preserve"> </w:t>
      </w:r>
      <w:proofErr w:type="spellStart"/>
      <w:r w:rsidR="00341E19">
        <w:rPr>
          <w:i/>
          <w:iCs/>
        </w:rPr>
        <w:t>đổi</w:t>
      </w:r>
      <w:proofErr w:type="spellEnd"/>
      <w:r w:rsidR="00341E19">
        <w:rPr>
          <w:i/>
          <w:iCs/>
        </w:rPr>
        <w:t xml:space="preserve">, </w:t>
      </w:r>
      <w:proofErr w:type="spellStart"/>
      <w:r w:rsidR="00341E19">
        <w:rPr>
          <w:i/>
          <w:iCs/>
        </w:rPr>
        <w:t>báo</w:t>
      </w:r>
      <w:proofErr w:type="spellEnd"/>
      <w:r w:rsidR="00341E19">
        <w:rPr>
          <w:i/>
          <w:iCs/>
        </w:rPr>
        <w:t xml:space="preserve"> </w:t>
      </w:r>
      <w:proofErr w:type="spellStart"/>
      <w:r w:rsidR="00341E19">
        <w:rPr>
          <w:i/>
          <w:iCs/>
        </w:rPr>
        <w:t>cáo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184097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1840971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76F57C7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 w:rsidR="006E69B8">
        <w:rPr>
          <w:i/>
          <w:iCs/>
        </w:rPr>
        <w:t>:</w:t>
      </w:r>
    </w:p>
    <w:p w14:paraId="42B437CC" w14:textId="281B8F93" w:rsidR="006E69B8" w:rsidRDefault="006E69B8" w:rsidP="006E69B8">
      <w:pPr>
        <w:pStyle w:val="ListParagraph"/>
        <w:ind w:left="720"/>
        <w:rPr>
          <w:i/>
          <w:iCs/>
        </w:rPr>
      </w:pP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  <w:r>
        <w:rPr>
          <w:i/>
          <w:iCs/>
        </w:rPr>
        <w:t xml:space="preserve"> SQL. </w:t>
      </w:r>
      <w:proofErr w:type="spellStart"/>
      <w:r>
        <w:rPr>
          <w:i/>
          <w:iCs/>
        </w:rPr>
        <w:t>Lấy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cảm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Java, </w:t>
      </w:r>
      <w:proofErr w:type="spellStart"/>
      <w:r w:rsidR="00DE0E46">
        <w:rPr>
          <w:i/>
          <w:iCs/>
        </w:rPr>
        <w:t>mã</w:t>
      </w:r>
      <w:proofErr w:type="spellEnd"/>
      <w:r w:rsidR="00DE0E46">
        <w:rPr>
          <w:i/>
          <w:iCs/>
        </w:rPr>
        <w:t xml:space="preserve"> </w:t>
      </w:r>
      <w:proofErr w:type="spellStart"/>
      <w:r w:rsidR="00DE0E46">
        <w:rPr>
          <w:i/>
          <w:iCs/>
        </w:rPr>
        <w:t>nguồn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sử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dụng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các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chuỗi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kết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nối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để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xác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định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trình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điều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khiển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cơ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sở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dữ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liệu</w:t>
      </w:r>
      <w:proofErr w:type="spellEnd"/>
      <w:r w:rsidRPr="006E69B8">
        <w:rPr>
          <w:i/>
          <w:iCs/>
        </w:rPr>
        <w:t xml:space="preserve">. </w:t>
      </w:r>
      <w:proofErr w:type="spellStart"/>
      <w:r w:rsidR="002219EF">
        <w:rPr>
          <w:i/>
          <w:iCs/>
        </w:rPr>
        <w:t>Tổng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hợp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các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trình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điều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khiển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cơ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sở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dữ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liệu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gốc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cung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cấp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một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giao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diện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thống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nhất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để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xử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lý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cơ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sở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dữ</w:t>
      </w:r>
      <w:proofErr w:type="spellEnd"/>
      <w:r w:rsidRPr="006E69B8">
        <w:rPr>
          <w:i/>
          <w:iCs/>
        </w:rPr>
        <w:t xml:space="preserve"> </w:t>
      </w:r>
      <w:proofErr w:type="spellStart"/>
      <w:r w:rsidRPr="006E69B8">
        <w:rPr>
          <w:i/>
          <w:iCs/>
        </w:rPr>
        <w:t>liệu</w:t>
      </w:r>
      <w:proofErr w:type="spellEnd"/>
      <w:r w:rsidR="002219EF">
        <w:rPr>
          <w:i/>
          <w:iCs/>
        </w:rPr>
        <w:t xml:space="preserve">. Do </w:t>
      </w:r>
      <w:proofErr w:type="spellStart"/>
      <w:r w:rsidR="002219EF">
        <w:rPr>
          <w:i/>
          <w:iCs/>
        </w:rPr>
        <w:t>đó</w:t>
      </w:r>
      <w:proofErr w:type="spellEnd"/>
      <w:r w:rsidR="002219EF">
        <w:rPr>
          <w:i/>
          <w:iCs/>
        </w:rPr>
        <w:t xml:space="preserve">, </w:t>
      </w:r>
      <w:proofErr w:type="spellStart"/>
      <w:r w:rsidR="002219EF">
        <w:rPr>
          <w:i/>
          <w:iCs/>
        </w:rPr>
        <w:t>người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dùng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không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cần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thay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đổi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mã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nguồn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để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thay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đổi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cơ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sở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dữ</w:t>
      </w:r>
      <w:proofErr w:type="spellEnd"/>
      <w:r w:rsidR="002219EF">
        <w:rPr>
          <w:i/>
          <w:iCs/>
        </w:rPr>
        <w:t xml:space="preserve"> </w:t>
      </w:r>
      <w:proofErr w:type="spellStart"/>
      <w:r w:rsidR="002219EF">
        <w:rPr>
          <w:i/>
          <w:iCs/>
        </w:rPr>
        <w:t>liệu</w:t>
      </w:r>
      <w:proofErr w:type="spellEnd"/>
      <w:r w:rsidR="002219EF">
        <w:rPr>
          <w:i/>
          <w:iCs/>
        </w:rPr>
        <w:t>.</w:t>
      </w:r>
    </w:p>
    <w:p w14:paraId="66C81C34" w14:textId="5526701A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 w:rsidR="002219EF">
        <w:rPr>
          <w:i/>
          <w:iCs/>
        </w:rPr>
        <w:t>:</w:t>
      </w:r>
    </w:p>
    <w:p w14:paraId="3EA76F6F" w14:textId="37933202" w:rsidR="002219EF" w:rsidRDefault="002219EF" w:rsidP="002219EF">
      <w:pPr>
        <w:pStyle w:val="ListParagraph"/>
        <w:ind w:left="720"/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được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</w:p>
    <w:p w14:paraId="24F2404F" w14:textId="7EF1E682" w:rsidR="008914E6" w:rsidRDefault="008914E6" w:rsidP="002219EF">
      <w:pPr>
        <w:pStyle w:val="ListParagraph"/>
        <w:ind w:left="720"/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H</w:t>
      </w:r>
      <w:r w:rsidRPr="008914E6">
        <w:rPr>
          <w:i/>
          <w:iCs/>
        </w:rPr>
        <w:t>oạt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động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tốt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với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mã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không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đồng</w:t>
      </w:r>
      <w:proofErr w:type="spellEnd"/>
      <w:r w:rsidRPr="008914E6">
        <w:rPr>
          <w:i/>
          <w:iCs/>
        </w:rPr>
        <w:t xml:space="preserve"> </w:t>
      </w:r>
      <w:proofErr w:type="spellStart"/>
      <w:r w:rsidRPr="008914E6">
        <w:rPr>
          <w:i/>
          <w:iCs/>
        </w:rPr>
        <w:t>bộ</w:t>
      </w:r>
      <w:proofErr w:type="spellEnd"/>
      <w:r w:rsidRPr="008914E6">
        <w:rPr>
          <w:i/>
          <w:iCs/>
        </w:rPr>
        <w:t xml:space="preserve"> ES7</w:t>
      </w:r>
    </w:p>
    <w:p w14:paraId="212512B9" w14:textId="5F44F97A" w:rsidR="00C77829" w:rsidRDefault="00C77829" w:rsidP="002219EF">
      <w:pPr>
        <w:pStyle w:val="ListParagraph"/>
        <w:ind w:left="720"/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Giúp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tạo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kết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nối</w:t>
      </w:r>
      <w:proofErr w:type="spellEnd"/>
      <w:r w:rsidRPr="00C77829">
        <w:rPr>
          <w:i/>
          <w:iCs/>
        </w:rPr>
        <w:t xml:space="preserve"> </w:t>
      </w:r>
      <w:proofErr w:type="spellStart"/>
      <w:r>
        <w:rPr>
          <w:i/>
          <w:iCs/>
        </w:rPr>
        <w:t>ít</w:t>
      </w:r>
      <w:proofErr w:type="spellEnd"/>
      <w:r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tốn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kém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về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thời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gian</w:t>
      </w:r>
      <w:proofErr w:type="spellEnd"/>
      <w:r w:rsidRPr="00C77829">
        <w:rPr>
          <w:i/>
          <w:iCs/>
        </w:rPr>
        <w:t xml:space="preserve">, </w:t>
      </w:r>
      <w:proofErr w:type="spellStart"/>
      <w:r w:rsidRPr="00C77829">
        <w:rPr>
          <w:i/>
          <w:iCs/>
        </w:rPr>
        <w:t>bộ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nhớ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hoặc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sức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mạnh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xử</w:t>
      </w:r>
      <w:proofErr w:type="spellEnd"/>
      <w:r w:rsidRPr="00C77829">
        <w:rPr>
          <w:i/>
          <w:iCs/>
        </w:rPr>
        <w:t xml:space="preserve"> </w:t>
      </w:r>
      <w:proofErr w:type="spellStart"/>
      <w:r w:rsidRPr="00C77829">
        <w:rPr>
          <w:i/>
          <w:iCs/>
        </w:rPr>
        <w:t>lý</w:t>
      </w:r>
      <w:proofErr w:type="spellEnd"/>
      <w:r>
        <w:rPr>
          <w:i/>
          <w:iCs/>
        </w:rPr>
        <w:t>.</w:t>
      </w:r>
    </w:p>
    <w:p w14:paraId="7423A88A" w14:textId="04CE6A7B" w:rsidR="009D74D2" w:rsidRDefault="009D74D2" w:rsidP="002219EF">
      <w:pPr>
        <w:pStyle w:val="ListParagraph"/>
        <w:ind w:left="720"/>
        <w:rPr>
          <w:i/>
          <w:iCs/>
        </w:rPr>
      </w:pPr>
      <w:r>
        <w:rPr>
          <w:i/>
          <w:iCs/>
        </w:rPr>
        <w:t xml:space="preserve">+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nền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tảng</w:t>
      </w:r>
      <w:proofErr w:type="spellEnd"/>
      <w:r>
        <w:rPr>
          <w:i/>
          <w:iCs/>
        </w:rPr>
        <w:t xml:space="preserve"> EMACS</w:t>
      </w:r>
    </w:p>
    <w:p w14:paraId="45E2D1CB" w14:textId="521B07E0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 w:rsidR="005606F3">
        <w:rPr>
          <w:i/>
          <w:iCs/>
        </w:rPr>
        <w:t xml:space="preserve">: JavaScript, API, MySQL, </w:t>
      </w:r>
      <w:r w:rsidR="006E69B8">
        <w:rPr>
          <w:i/>
          <w:iCs/>
        </w:rPr>
        <w:lastRenderedPageBreak/>
        <w:t>json, SQL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1840972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55C6DB1A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  <w:r w:rsidR="00BA7EA4">
        <w:rPr>
          <w:i/>
          <w:iCs/>
        </w:rPr>
        <w:t xml:space="preserve">: </w:t>
      </w:r>
      <w:r w:rsidR="00151F5A">
        <w:rPr>
          <w:i/>
          <w:iCs/>
        </w:rPr>
        <w:t>Source Monitor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12D2FBFE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DB70BD">
        <w:rPr>
          <w:i/>
          <w:iCs/>
        </w:rPr>
        <w:t>:</w:t>
      </w:r>
    </w:p>
    <w:p w14:paraId="56855A65" w14:textId="1E2D42B1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DB70BD">
        <w:rPr>
          <w:i/>
          <w:iCs/>
        </w:rPr>
        <w:t xml:space="preserve">: </w:t>
      </w:r>
    </w:p>
    <w:p w14:paraId="1441976A" w14:textId="5BC7578B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0A79ED">
        <w:rPr>
          <w:i/>
          <w:iCs/>
        </w:rPr>
        <w:t xml:space="preserve">: 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762D866A" w:rsidR="004A6FCF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1737C511" w14:textId="2A51F695" w:rsidR="00626C78" w:rsidRPr="00626C78" w:rsidRDefault="00626C78" w:rsidP="0014217C">
      <w:pPr>
        <w:pStyle w:val="ListParagraph"/>
        <w:numPr>
          <w:ilvl w:val="0"/>
          <w:numId w:val="45"/>
        </w:numPr>
        <w:rPr>
          <w:i/>
          <w:iCs/>
        </w:rPr>
      </w:pPr>
      <w:r w:rsidRPr="00626C78">
        <w:rPr>
          <w:i/>
          <w:iCs/>
        </w:rPr>
        <w:t>File connection.js</w:t>
      </w:r>
    </w:p>
    <w:p w14:paraId="106C52E3" w14:textId="2BBB6617" w:rsidR="00626C78" w:rsidRDefault="00626C78" w:rsidP="00626C78">
      <w:pPr>
        <w:pStyle w:val="ListParagraph"/>
        <w:ind w:left="720"/>
        <w:rPr>
          <w:i/>
          <w:iCs/>
        </w:rPr>
      </w:pPr>
      <w:r w:rsidRPr="00626C78">
        <w:rPr>
          <w:i/>
          <w:iCs/>
          <w:noProof/>
        </w:rPr>
        <w:drawing>
          <wp:inline distT="0" distB="0" distL="0" distR="0" wp14:anchorId="3B71A550" wp14:editId="4834C6CC">
            <wp:extent cx="5575300" cy="23876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3BFF" w14:textId="54AEF530" w:rsidR="00626C78" w:rsidRDefault="00626C78" w:rsidP="00626C78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169</w:t>
      </w:r>
    </w:p>
    <w:p w14:paraId="570118A3" w14:textId="6365A367" w:rsidR="00626C78" w:rsidRDefault="00626C78" w:rsidP="00626C78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82</w:t>
      </w:r>
    </w:p>
    <w:p w14:paraId="4D3AA199" w14:textId="3F12366A" w:rsidR="00626C78" w:rsidRDefault="00626C78" w:rsidP="00626C78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1.62</w:t>
      </w:r>
    </w:p>
    <w:p w14:paraId="38BE5122" w14:textId="4BAD46FF" w:rsidR="00626C78" w:rsidRDefault="00626C78" w:rsidP="00626C78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13</w:t>
      </w:r>
    </w:p>
    <w:p w14:paraId="518983DF" w14:textId="27E17B9F" w:rsidR="00626C78" w:rsidRDefault="00626C78" w:rsidP="00626C78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105052A3" w14:textId="12DFA60F" w:rsidR="00626C78" w:rsidRDefault="001C75AA" w:rsidP="00626C78">
      <w:pPr>
        <w:pStyle w:val="ListParagraph"/>
        <w:numPr>
          <w:ilvl w:val="0"/>
          <w:numId w:val="45"/>
        </w:numPr>
        <w:rPr>
          <w:i/>
          <w:iCs/>
        </w:rPr>
      </w:pPr>
      <w:r>
        <w:rPr>
          <w:i/>
          <w:iCs/>
        </w:rPr>
        <w:t>File connectionObject.js</w:t>
      </w:r>
    </w:p>
    <w:p w14:paraId="28F24AE4" w14:textId="32A79170" w:rsidR="001C75AA" w:rsidRDefault="001C75AA" w:rsidP="001C75AA">
      <w:pPr>
        <w:pStyle w:val="ListParagraph"/>
        <w:rPr>
          <w:i/>
          <w:iCs/>
        </w:rPr>
      </w:pPr>
      <w:r w:rsidRPr="001C75AA">
        <w:rPr>
          <w:i/>
          <w:iCs/>
          <w:noProof/>
        </w:rPr>
        <w:drawing>
          <wp:inline distT="0" distB="0" distL="0" distR="0" wp14:anchorId="072B3A74" wp14:editId="62FD65CB">
            <wp:extent cx="5641975" cy="441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9795" w14:textId="513B321C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102</w:t>
      </w:r>
    </w:p>
    <w:p w14:paraId="36FA0080" w14:textId="75A787B4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43</w:t>
      </w:r>
    </w:p>
    <w:p w14:paraId="2FF21261" w14:textId="22657C63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1.00</w:t>
      </w:r>
    </w:p>
    <w:p w14:paraId="74B7F1F2" w14:textId="4DAE0D30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6</w:t>
      </w:r>
    </w:p>
    <w:p w14:paraId="4FC9C188" w14:textId="77777777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618347E2" w14:textId="3EB2F284" w:rsidR="001C75AA" w:rsidRDefault="001C75AA" w:rsidP="001C75AA">
      <w:pPr>
        <w:pStyle w:val="ListParagraph"/>
        <w:numPr>
          <w:ilvl w:val="0"/>
          <w:numId w:val="45"/>
        </w:numPr>
        <w:rPr>
          <w:i/>
          <w:iCs/>
        </w:rPr>
      </w:pPr>
      <w:r>
        <w:rPr>
          <w:i/>
          <w:iCs/>
        </w:rPr>
        <w:t>File dynamicPool.js</w:t>
      </w:r>
    </w:p>
    <w:p w14:paraId="720E99E0" w14:textId="234A4222" w:rsidR="001C75AA" w:rsidRDefault="001C75AA" w:rsidP="001C75AA">
      <w:pPr>
        <w:pStyle w:val="ListParagraph"/>
        <w:rPr>
          <w:i/>
          <w:iCs/>
        </w:rPr>
      </w:pPr>
      <w:r w:rsidRPr="001C75AA">
        <w:rPr>
          <w:i/>
          <w:iCs/>
          <w:noProof/>
        </w:rPr>
        <w:drawing>
          <wp:inline distT="0" distB="0" distL="0" distR="0" wp14:anchorId="7AC161C2" wp14:editId="369B6175">
            <wp:extent cx="5575300" cy="23114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AD0A" w14:textId="04B3D85C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126</w:t>
      </w:r>
    </w:p>
    <w:p w14:paraId="41241088" w14:textId="0A20D9D3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 xml:space="preserve">: </w:t>
      </w:r>
      <w:r w:rsidR="005D2DD3">
        <w:rPr>
          <w:i/>
          <w:iCs/>
        </w:rPr>
        <w:t>59</w:t>
      </w:r>
    </w:p>
    <w:p w14:paraId="1F9AF837" w14:textId="1FEB730B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</w:t>
      </w:r>
      <w:r w:rsidR="005D2DD3">
        <w:rPr>
          <w:i/>
          <w:iCs/>
        </w:rPr>
        <w:t>44</w:t>
      </w:r>
    </w:p>
    <w:p w14:paraId="17312269" w14:textId="1E31CBD5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 xml:space="preserve">: </w:t>
      </w:r>
      <w:r w:rsidR="005D2DD3">
        <w:rPr>
          <w:i/>
          <w:iCs/>
        </w:rPr>
        <w:t>10</w:t>
      </w:r>
    </w:p>
    <w:p w14:paraId="5301D41C" w14:textId="197BC81F" w:rsidR="001C75AA" w:rsidRDefault="001C75AA" w:rsidP="001C75AA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3CB90A54" w14:textId="433EFC9A" w:rsidR="00004317" w:rsidRDefault="00004317" w:rsidP="00004317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join.js</w:t>
      </w:r>
    </w:p>
    <w:p w14:paraId="626D6E2B" w14:textId="66FA6392" w:rsidR="00004317" w:rsidRDefault="00004317" w:rsidP="00004317">
      <w:pPr>
        <w:pStyle w:val="ListParagraph"/>
        <w:ind w:left="1080"/>
        <w:rPr>
          <w:i/>
          <w:iCs/>
        </w:rPr>
      </w:pPr>
      <w:r w:rsidRPr="00004317">
        <w:rPr>
          <w:i/>
          <w:iCs/>
          <w:noProof/>
        </w:rPr>
        <w:lastRenderedPageBreak/>
        <w:drawing>
          <wp:inline distT="0" distB="0" distL="0" distR="0" wp14:anchorId="23AA24F7" wp14:editId="58C3B4C2">
            <wp:extent cx="5575300" cy="259715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0274" w14:textId="438B3B2C" w:rsidR="00004317" w:rsidRDefault="00004317" w:rsidP="00004317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19</w:t>
      </w:r>
    </w:p>
    <w:p w14:paraId="79BF02F0" w14:textId="78524B92" w:rsidR="00004317" w:rsidRDefault="00004317" w:rsidP="00004317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0</w:t>
      </w:r>
    </w:p>
    <w:p w14:paraId="2FE0B97C" w14:textId="6976C369" w:rsidR="00004317" w:rsidRDefault="00004317" w:rsidP="00004317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1.00</w:t>
      </w:r>
    </w:p>
    <w:p w14:paraId="5B388D1B" w14:textId="2AE04A13" w:rsidR="00004317" w:rsidRDefault="00004317" w:rsidP="00004317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0</w:t>
      </w:r>
    </w:p>
    <w:p w14:paraId="238A3474" w14:textId="65CB4847" w:rsidR="00004317" w:rsidRDefault="00004317" w:rsidP="00004317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0</w:t>
      </w:r>
    </w:p>
    <w:p w14:paraId="42A0CBFF" w14:textId="4A56E166" w:rsidR="00381AC3" w:rsidRDefault="00381AC3" w:rsidP="00381AC3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parseConnection.js</w:t>
      </w:r>
    </w:p>
    <w:p w14:paraId="0211DD46" w14:textId="2E66FD70" w:rsidR="00381AC3" w:rsidRDefault="00381AC3" w:rsidP="00381AC3">
      <w:pPr>
        <w:pStyle w:val="ListParagraph"/>
        <w:ind w:left="1080"/>
        <w:rPr>
          <w:i/>
          <w:iCs/>
        </w:rPr>
      </w:pPr>
      <w:r w:rsidRPr="00381AC3">
        <w:rPr>
          <w:i/>
          <w:iCs/>
          <w:noProof/>
        </w:rPr>
        <w:drawing>
          <wp:inline distT="0" distB="0" distL="0" distR="0" wp14:anchorId="40158588" wp14:editId="672B3B64">
            <wp:extent cx="5575300" cy="377825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40A6" w14:textId="77777777" w:rsidR="00381AC3" w:rsidRDefault="00381AC3" w:rsidP="00381AC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19</w:t>
      </w:r>
    </w:p>
    <w:p w14:paraId="2B45C519" w14:textId="0CE106C3" w:rsidR="00381AC3" w:rsidRDefault="00381AC3" w:rsidP="00381AC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9</w:t>
      </w:r>
    </w:p>
    <w:p w14:paraId="2EA70AAD" w14:textId="689FFC4E" w:rsidR="00381AC3" w:rsidRDefault="00381AC3" w:rsidP="00381AC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0.00</w:t>
      </w:r>
    </w:p>
    <w:p w14:paraId="59516A55" w14:textId="77777777" w:rsidR="00381AC3" w:rsidRDefault="00381AC3" w:rsidP="00381AC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0</w:t>
      </w:r>
    </w:p>
    <w:p w14:paraId="236936C4" w14:textId="77777777" w:rsidR="00381AC3" w:rsidRDefault="00381AC3" w:rsidP="00381AC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0</w:t>
      </w:r>
    </w:p>
    <w:p w14:paraId="2ECAC3DD" w14:textId="3D8FF2C9" w:rsidR="00004317" w:rsidRDefault="008973CC" w:rsidP="008973CC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pooledConnection.js</w:t>
      </w:r>
    </w:p>
    <w:p w14:paraId="5661CFE7" w14:textId="23BABAF3" w:rsidR="008973CC" w:rsidRDefault="008973CC" w:rsidP="008973CC">
      <w:pPr>
        <w:pStyle w:val="ListParagraph"/>
        <w:ind w:left="1080"/>
        <w:rPr>
          <w:i/>
          <w:iCs/>
        </w:rPr>
      </w:pPr>
      <w:r w:rsidRPr="008973CC">
        <w:rPr>
          <w:i/>
          <w:iCs/>
          <w:noProof/>
        </w:rPr>
        <w:drawing>
          <wp:inline distT="0" distB="0" distL="0" distR="0" wp14:anchorId="40C7E80F" wp14:editId="1C988F36">
            <wp:extent cx="5575300" cy="23749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B5D2" w14:textId="77777777" w:rsidR="008973CC" w:rsidRDefault="008973CC" w:rsidP="008973CC">
      <w:pPr>
        <w:pStyle w:val="ListParagraph"/>
        <w:ind w:left="1080"/>
        <w:rPr>
          <w:i/>
          <w:iCs/>
        </w:rPr>
      </w:pPr>
    </w:p>
    <w:p w14:paraId="6CD6888F" w14:textId="6D71901C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40</w:t>
      </w:r>
    </w:p>
    <w:p w14:paraId="7D41D639" w14:textId="5829CF6C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13</w:t>
      </w:r>
    </w:p>
    <w:p w14:paraId="61C447B5" w14:textId="717EDDE7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1.33</w:t>
      </w:r>
    </w:p>
    <w:p w14:paraId="41FFE676" w14:textId="32B6831E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3</w:t>
      </w:r>
    </w:p>
    <w:p w14:paraId="11391270" w14:textId="0B6669C0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72F3A005" w14:textId="4CC5B64D" w:rsidR="008973CC" w:rsidRDefault="008973CC" w:rsidP="008973CC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prepare.js</w:t>
      </w:r>
    </w:p>
    <w:p w14:paraId="57EF94FE" w14:textId="0B417F7C" w:rsidR="008973CC" w:rsidRDefault="008973CC" w:rsidP="008973CC">
      <w:pPr>
        <w:pStyle w:val="ListParagraph"/>
        <w:ind w:left="1080"/>
        <w:rPr>
          <w:i/>
          <w:iCs/>
        </w:rPr>
      </w:pPr>
      <w:r w:rsidRPr="008973CC">
        <w:rPr>
          <w:i/>
          <w:iCs/>
          <w:noProof/>
        </w:rPr>
        <w:drawing>
          <wp:inline distT="0" distB="0" distL="0" distR="0" wp14:anchorId="6EE0B0F1" wp14:editId="6ADBBF29">
            <wp:extent cx="5575300" cy="413385"/>
            <wp:effectExtent l="0" t="0" r="635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82A1" w14:textId="45749EF0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37</w:t>
      </w:r>
    </w:p>
    <w:p w14:paraId="05512AF7" w14:textId="3DFEA993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10</w:t>
      </w:r>
    </w:p>
    <w:p w14:paraId="15E9FC5B" w14:textId="79C373A3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3.00</w:t>
      </w:r>
    </w:p>
    <w:p w14:paraId="4C82F27E" w14:textId="3896262D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0</w:t>
      </w:r>
    </w:p>
    <w:p w14:paraId="569DB7E5" w14:textId="77D45DB9" w:rsidR="008973CC" w:rsidRDefault="008973CC" w:rsidP="008973CC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0</w:t>
      </w:r>
    </w:p>
    <w:p w14:paraId="6AC467A0" w14:textId="6010E8ED" w:rsidR="008973CC" w:rsidRDefault="00F95023" w:rsidP="00F95023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preparedStatement.js</w:t>
      </w:r>
    </w:p>
    <w:p w14:paraId="03C4A8DD" w14:textId="0F9E8E3B" w:rsidR="00F95023" w:rsidRDefault="00F95023" w:rsidP="00F95023">
      <w:pPr>
        <w:pStyle w:val="ListParagraph"/>
        <w:ind w:left="1080"/>
        <w:rPr>
          <w:i/>
          <w:iCs/>
        </w:rPr>
      </w:pPr>
      <w:r w:rsidRPr="00F95023">
        <w:rPr>
          <w:i/>
          <w:iCs/>
          <w:noProof/>
        </w:rPr>
        <w:drawing>
          <wp:inline distT="0" distB="0" distL="0" distR="0" wp14:anchorId="43760168" wp14:editId="6DB68F26">
            <wp:extent cx="5575300" cy="338455"/>
            <wp:effectExtent l="0" t="0" r="635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C886" w14:textId="4EC8E5E3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10</w:t>
      </w:r>
    </w:p>
    <w:p w14:paraId="3F6BA534" w14:textId="53B039AF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0</w:t>
      </w:r>
    </w:p>
    <w:p w14:paraId="1FADA4A5" w14:textId="1F18F393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lastRenderedPageBreak/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1.00</w:t>
      </w:r>
    </w:p>
    <w:p w14:paraId="6391FEDE" w14:textId="42E15557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1</w:t>
      </w:r>
    </w:p>
    <w:p w14:paraId="72EB7BF0" w14:textId="13CA67C3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50C336CA" w14:textId="4FC5EEE1" w:rsidR="00F95023" w:rsidRDefault="00F95023" w:rsidP="00F95023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quoteString.js</w:t>
      </w:r>
    </w:p>
    <w:p w14:paraId="7769FBE3" w14:textId="4D1CF81E" w:rsidR="00F95023" w:rsidRDefault="00F95023" w:rsidP="00F95023">
      <w:pPr>
        <w:pStyle w:val="ListParagraph"/>
        <w:ind w:left="1080"/>
        <w:rPr>
          <w:i/>
          <w:iCs/>
        </w:rPr>
      </w:pPr>
      <w:r w:rsidRPr="00F95023">
        <w:rPr>
          <w:i/>
          <w:iCs/>
          <w:noProof/>
        </w:rPr>
        <w:drawing>
          <wp:inline distT="0" distB="0" distL="0" distR="0" wp14:anchorId="12351184" wp14:editId="4355C96B">
            <wp:extent cx="5575300" cy="238760"/>
            <wp:effectExtent l="0" t="0" r="635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700F" w14:textId="66602360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25</w:t>
      </w:r>
    </w:p>
    <w:p w14:paraId="3885D979" w14:textId="7907F0F9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6</w:t>
      </w:r>
    </w:p>
    <w:p w14:paraId="01F4D1A0" w14:textId="690BD5E1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0.00</w:t>
      </w:r>
    </w:p>
    <w:p w14:paraId="281A925C" w14:textId="77777777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0</w:t>
      </w:r>
    </w:p>
    <w:p w14:paraId="1E6DA5D9" w14:textId="23E10A05" w:rsidR="00F95023" w:rsidRDefault="00F95023" w:rsidP="00F95023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0</w:t>
      </w:r>
    </w:p>
    <w:p w14:paraId="0B4A2DDF" w14:textId="5836AC04" w:rsidR="00C015CE" w:rsidRDefault="00C015CE" w:rsidP="00C015CE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sqlObject.js</w:t>
      </w:r>
    </w:p>
    <w:p w14:paraId="44720CAA" w14:textId="2E5680FA" w:rsidR="00C015CE" w:rsidRDefault="00C015CE" w:rsidP="00C015CE">
      <w:pPr>
        <w:pStyle w:val="ListParagraph"/>
        <w:ind w:left="1080"/>
        <w:rPr>
          <w:i/>
          <w:iCs/>
        </w:rPr>
      </w:pPr>
      <w:r w:rsidRPr="00C015CE">
        <w:rPr>
          <w:i/>
          <w:iCs/>
          <w:noProof/>
        </w:rPr>
        <w:drawing>
          <wp:inline distT="0" distB="0" distL="0" distR="0" wp14:anchorId="7F0F59AD" wp14:editId="36491FD2">
            <wp:extent cx="5575300" cy="301625"/>
            <wp:effectExtent l="0" t="0" r="635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1B15" w14:textId="529C0963" w:rsidR="00C015CE" w:rsidRDefault="00C015CE" w:rsidP="00C015CE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33</w:t>
      </w:r>
    </w:p>
    <w:p w14:paraId="662EDECD" w14:textId="5581DE56" w:rsidR="00C015CE" w:rsidRDefault="00C015CE" w:rsidP="00C015CE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7</w:t>
      </w:r>
    </w:p>
    <w:p w14:paraId="2F264726" w14:textId="65CEE809" w:rsidR="00C015CE" w:rsidRDefault="00C015CE" w:rsidP="00C015CE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1.33</w:t>
      </w:r>
    </w:p>
    <w:p w14:paraId="6A844D20" w14:textId="594A5080" w:rsidR="00C015CE" w:rsidRDefault="00C015CE" w:rsidP="00C015CE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3</w:t>
      </w:r>
    </w:p>
    <w:p w14:paraId="708FBA09" w14:textId="2A38A8DB" w:rsidR="00C015CE" w:rsidRDefault="00C015CE" w:rsidP="00C015CE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5AB290EE" w14:textId="4A32F5FF" w:rsidR="00C015CE" w:rsidRDefault="00C015CE" w:rsidP="00C015CE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 xml:space="preserve">File </w:t>
      </w:r>
      <w:r w:rsidR="006E7B60">
        <w:rPr>
          <w:i/>
          <w:iCs/>
        </w:rPr>
        <w:t>statement.js</w:t>
      </w:r>
    </w:p>
    <w:p w14:paraId="20141958" w14:textId="1AD1CB21" w:rsidR="006E7B60" w:rsidRDefault="006E7B60" w:rsidP="006E7B60">
      <w:pPr>
        <w:pStyle w:val="ListParagraph"/>
        <w:ind w:left="1080"/>
        <w:rPr>
          <w:i/>
          <w:iCs/>
        </w:rPr>
      </w:pPr>
      <w:r w:rsidRPr="006E7B60">
        <w:rPr>
          <w:i/>
          <w:iCs/>
          <w:noProof/>
        </w:rPr>
        <w:drawing>
          <wp:inline distT="0" distB="0" distL="0" distR="0" wp14:anchorId="45966E12" wp14:editId="6A49586A">
            <wp:extent cx="5575300" cy="2603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B27C" w14:textId="2ADF6A37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99</w:t>
      </w:r>
    </w:p>
    <w:p w14:paraId="2FF11A76" w14:textId="743B6F61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37</w:t>
      </w:r>
    </w:p>
    <w:p w14:paraId="4F90EB6C" w14:textId="186EAA33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1.20</w:t>
      </w:r>
    </w:p>
    <w:p w14:paraId="05A45DD0" w14:textId="304ADA00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5</w:t>
      </w:r>
    </w:p>
    <w:p w14:paraId="0DAFA44C" w14:textId="77777777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7D6A64AF" w14:textId="220CF04B" w:rsidR="006E7B60" w:rsidRDefault="006E7B60" w:rsidP="006E7B60">
      <w:pPr>
        <w:pStyle w:val="ListParagraph"/>
        <w:numPr>
          <w:ilvl w:val="0"/>
          <w:numId w:val="45"/>
        </w:numPr>
        <w:ind w:left="1080" w:hanging="360"/>
        <w:rPr>
          <w:i/>
          <w:iCs/>
        </w:rPr>
      </w:pPr>
      <w:r>
        <w:rPr>
          <w:i/>
          <w:iCs/>
        </w:rPr>
        <w:t>File staticPool.js</w:t>
      </w:r>
    </w:p>
    <w:p w14:paraId="70B97E94" w14:textId="035429ED" w:rsidR="006E7B60" w:rsidRDefault="006E7B60" w:rsidP="006E7B60">
      <w:pPr>
        <w:pStyle w:val="ListParagraph"/>
        <w:ind w:left="1080"/>
        <w:rPr>
          <w:i/>
          <w:iCs/>
        </w:rPr>
      </w:pPr>
      <w:r w:rsidRPr="006E7B60">
        <w:rPr>
          <w:i/>
          <w:iCs/>
          <w:noProof/>
        </w:rPr>
        <w:drawing>
          <wp:inline distT="0" distB="0" distL="0" distR="0" wp14:anchorId="295FAA3B" wp14:editId="09685A12">
            <wp:extent cx="5575300" cy="285115"/>
            <wp:effectExtent l="0" t="0" r="635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B047" w14:textId="015240B2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 136</w:t>
      </w:r>
    </w:p>
    <w:p w14:paraId="6E8C6949" w14:textId="0B7FCD63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 59</w:t>
      </w:r>
    </w:p>
    <w:p w14:paraId="1BAFF907" w14:textId="5A269F33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file: 1.67</w:t>
      </w:r>
    </w:p>
    <w:p w14:paraId="48F13D69" w14:textId="03AB3EB6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>
        <w:rPr>
          <w:i/>
          <w:iCs/>
        </w:rPr>
        <w:t>: 10</w:t>
      </w:r>
    </w:p>
    <w:p w14:paraId="69CDC400" w14:textId="77777777" w:rsidR="006E7B60" w:rsidRDefault="006E7B60" w:rsidP="006E7B60">
      <w:pPr>
        <w:pStyle w:val="ListParagraph"/>
        <w:numPr>
          <w:ilvl w:val="0"/>
          <w:numId w:val="46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class: 1</w:t>
      </w:r>
    </w:p>
    <w:p w14:paraId="4ED92437" w14:textId="77777777" w:rsidR="006E7B60" w:rsidRDefault="006E7B60" w:rsidP="006E7B60">
      <w:pPr>
        <w:pStyle w:val="ListParagraph"/>
        <w:ind w:left="1080"/>
        <w:rPr>
          <w:i/>
          <w:iCs/>
        </w:rPr>
      </w:pPr>
    </w:p>
    <w:p w14:paraId="479EB2EA" w14:textId="77777777" w:rsidR="00C015CE" w:rsidRDefault="00C015CE" w:rsidP="00C015CE">
      <w:pPr>
        <w:pStyle w:val="ListParagraph"/>
        <w:ind w:left="1080"/>
        <w:rPr>
          <w:i/>
          <w:iCs/>
        </w:rPr>
      </w:pPr>
    </w:p>
    <w:p w14:paraId="6B678677" w14:textId="77777777" w:rsidR="00F95023" w:rsidRDefault="00F95023" w:rsidP="00F95023">
      <w:pPr>
        <w:pStyle w:val="ListParagraph"/>
        <w:ind w:left="1080"/>
        <w:rPr>
          <w:i/>
          <w:iCs/>
        </w:rPr>
      </w:pPr>
    </w:p>
    <w:p w14:paraId="72D7E837" w14:textId="77777777" w:rsidR="001C75AA" w:rsidRPr="00626C78" w:rsidRDefault="001C75AA" w:rsidP="001C75AA">
      <w:pPr>
        <w:pStyle w:val="ListParagraph"/>
        <w:rPr>
          <w:i/>
          <w:iCs/>
        </w:rPr>
      </w:pPr>
    </w:p>
    <w:p w14:paraId="4D38759C" w14:textId="3CF55F2D" w:rsidR="000F42AD" w:rsidRPr="000F42AD" w:rsidRDefault="000F42AD" w:rsidP="000F42AD">
      <w:pPr>
        <w:pStyle w:val="Heading2"/>
      </w:pPr>
      <w:bookmarkStart w:id="10" w:name="_Toc91840973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05164CA5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4802AC">
        <w:rPr>
          <w:i/>
          <w:iCs/>
        </w:rPr>
        <w:t>: 4</w:t>
      </w:r>
    </w:p>
    <w:p w14:paraId="052824D9" w14:textId="779724B9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2C12C0">
        <w:rPr>
          <w:i/>
          <w:iCs/>
        </w:rPr>
        <w:t>: 135</w:t>
      </w:r>
    </w:p>
    <w:p w14:paraId="76C23A30" w14:textId="2E2E7428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2C12C0">
        <w:rPr>
          <w:i/>
          <w:iCs/>
        </w:rPr>
        <w:t>: 2</w:t>
      </w:r>
    </w:p>
    <w:p w14:paraId="3D845E02" w14:textId="169A7BBB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629CB483" w14:textId="0BA2A244" w:rsidR="004802AC" w:rsidRDefault="004802AC" w:rsidP="004802AC">
      <w:pPr>
        <w:ind w:left="576"/>
        <w:rPr>
          <w:i/>
          <w:iCs/>
        </w:rPr>
      </w:pPr>
      <w:r>
        <w:rPr>
          <w:i/>
          <w:iCs/>
        </w:rPr>
        <w:t xml:space="preserve">1. </w:t>
      </w:r>
    </w:p>
    <w:p w14:paraId="6C2889A1" w14:textId="77777777" w:rsidR="004802AC" w:rsidRDefault="004802AC" w:rsidP="004802AC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Thiago </w:t>
      </w:r>
      <w:proofErr w:type="spellStart"/>
      <w:r>
        <w:rPr>
          <w:i/>
          <w:iCs/>
        </w:rPr>
        <w:t>Delgago</w:t>
      </w:r>
      <w:proofErr w:type="spellEnd"/>
      <w:r>
        <w:rPr>
          <w:i/>
          <w:iCs/>
        </w:rPr>
        <w:t xml:space="preserve"> Pinto</w:t>
      </w:r>
    </w:p>
    <w:p w14:paraId="6A34CF36" w14:textId="77777777" w:rsidR="004802AC" w:rsidRDefault="004802AC" w:rsidP="004802A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4802AC">
        <w:rPr>
          <w:i/>
          <w:iCs/>
        </w:rPr>
        <w:t>https://github.com/thiagodp</w:t>
      </w:r>
    </w:p>
    <w:p w14:paraId="06FE2FD9" w14:textId="77777777" w:rsidR="004802AC" w:rsidRDefault="004802AC" w:rsidP="004802AC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87</w:t>
      </w:r>
    </w:p>
    <w:p w14:paraId="7937C90A" w14:textId="3EBDC579" w:rsidR="004802AC" w:rsidRDefault="004802AC" w:rsidP="004802AC">
      <w:pPr>
        <w:ind w:left="576"/>
        <w:rPr>
          <w:i/>
          <w:iCs/>
        </w:rPr>
      </w:pPr>
      <w:r>
        <w:rPr>
          <w:i/>
          <w:iCs/>
        </w:rPr>
        <w:t>2.</w:t>
      </w:r>
    </w:p>
    <w:p w14:paraId="64310189" w14:textId="30F9C6A9" w:rsidR="004802AC" w:rsidRDefault="004802AC" w:rsidP="004802AC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>: Zachary-D</w:t>
      </w:r>
    </w:p>
    <w:p w14:paraId="4714BF95" w14:textId="1622B558" w:rsidR="004802AC" w:rsidRDefault="004802AC" w:rsidP="004802AC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4802AC">
        <w:rPr>
          <w:i/>
          <w:iCs/>
        </w:rPr>
        <w:t>https://github.com/zachary-D</w:t>
      </w:r>
    </w:p>
    <w:p w14:paraId="020696AB" w14:textId="00C69E62" w:rsidR="004802AC" w:rsidRDefault="004802AC" w:rsidP="004802AC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70</w:t>
      </w:r>
    </w:p>
    <w:p w14:paraId="21849C75" w14:textId="2775407E" w:rsidR="004802AC" w:rsidRDefault="004802AC" w:rsidP="004802AC">
      <w:pPr>
        <w:ind w:left="576"/>
        <w:rPr>
          <w:i/>
          <w:iCs/>
        </w:rPr>
      </w:pPr>
      <w:r>
        <w:rPr>
          <w:i/>
          <w:iCs/>
        </w:rPr>
        <w:t>3.</w:t>
      </w:r>
    </w:p>
    <w:p w14:paraId="3CFEC8BA" w14:textId="43FA5D13" w:rsidR="00A5389D" w:rsidRDefault="00A5389D" w:rsidP="00A5389D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 w:rsidRPr="00A5389D">
        <w:rPr>
          <w:i/>
          <w:iCs/>
        </w:rPr>
        <w:t>mlaanderson</w:t>
      </w:r>
      <w:proofErr w:type="spellEnd"/>
    </w:p>
    <w:p w14:paraId="15674983" w14:textId="74D59E1E" w:rsidR="00A5389D" w:rsidRDefault="00A5389D" w:rsidP="00A5389D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A5389D">
        <w:rPr>
          <w:i/>
          <w:iCs/>
        </w:rPr>
        <w:t>https://github.com/mlaanderson</w:t>
      </w:r>
    </w:p>
    <w:p w14:paraId="367BD412" w14:textId="24B6A83D" w:rsidR="00A5389D" w:rsidRDefault="00A5389D" w:rsidP="00A5389D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46</w:t>
      </w:r>
    </w:p>
    <w:p w14:paraId="0E60F285" w14:textId="7BB9B234" w:rsidR="00A5389D" w:rsidRDefault="00A5389D" w:rsidP="00A5389D">
      <w:pPr>
        <w:ind w:left="576"/>
        <w:rPr>
          <w:i/>
          <w:iCs/>
        </w:rPr>
      </w:pPr>
      <w:r>
        <w:rPr>
          <w:i/>
          <w:iCs/>
        </w:rPr>
        <w:t>4.</w:t>
      </w:r>
    </w:p>
    <w:p w14:paraId="18BF59D8" w14:textId="74C0F440" w:rsidR="00A5389D" w:rsidRDefault="00A5389D" w:rsidP="00A5389D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 w:rsidRPr="00A5389D">
        <w:rPr>
          <w:i/>
          <w:iCs/>
        </w:rPr>
        <w:t>Pavlo</w:t>
      </w:r>
      <w:proofErr w:type="spellEnd"/>
      <w:r w:rsidRPr="00A5389D">
        <w:rPr>
          <w:i/>
          <w:iCs/>
        </w:rPr>
        <w:t xml:space="preserve"> Zhukov</w:t>
      </w:r>
    </w:p>
    <w:p w14:paraId="7FE679D3" w14:textId="7620F622" w:rsidR="00A5389D" w:rsidRDefault="00A5389D" w:rsidP="00A5389D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A5389D">
        <w:rPr>
          <w:i/>
          <w:iCs/>
        </w:rPr>
        <w:t>https://github.com/pahan35</w:t>
      </w:r>
    </w:p>
    <w:p w14:paraId="5837DE17" w14:textId="50A18B6D" w:rsidR="00A5389D" w:rsidRPr="00A5389D" w:rsidRDefault="00A5389D" w:rsidP="00A5389D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81</w:t>
      </w:r>
    </w:p>
    <w:p w14:paraId="114D793E" w14:textId="77777777" w:rsidR="004802AC" w:rsidRPr="004802AC" w:rsidRDefault="004802AC" w:rsidP="004802AC">
      <w:pPr>
        <w:ind w:left="576"/>
        <w:rPr>
          <w:i/>
          <w:iCs/>
        </w:rPr>
      </w:pPr>
    </w:p>
    <w:p w14:paraId="66826CA0" w14:textId="77777777" w:rsidR="004802AC" w:rsidRPr="004802AC" w:rsidRDefault="004802AC" w:rsidP="004802AC"/>
    <w:p w14:paraId="7188314F" w14:textId="5A37A564" w:rsidR="00947316" w:rsidRDefault="0089595C" w:rsidP="00A9178E">
      <w:pPr>
        <w:pStyle w:val="Heading2"/>
      </w:pPr>
      <w:bookmarkStart w:id="11" w:name="_Toc91840974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1FAC1860" w:rsidR="0089595C" w:rsidRDefault="002422B6" w:rsidP="002422B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chuỗi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</w:p>
    <w:p w14:paraId="282FCFC7" w14:textId="4A6150C5" w:rsidR="002422B6" w:rsidRDefault="002422B6" w:rsidP="002422B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Viết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chuỗi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biến</w:t>
      </w:r>
      <w:proofErr w:type="spellEnd"/>
      <w:r>
        <w:rPr>
          <w:i/>
          <w:iCs/>
        </w:rPr>
        <w:t xml:space="preserve"> Connection</w:t>
      </w:r>
    </w:p>
    <w:p w14:paraId="12646C09" w14:textId="609FBC8D" w:rsidR="002422B6" w:rsidRDefault="002422B6" w:rsidP="002422B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muốn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</w:p>
    <w:p w14:paraId="6B115DB0" w14:textId="7606BA2A" w:rsidR="002422B6" w:rsidRDefault="002422B6" w:rsidP="002422B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Điền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câu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query</w:t>
      </w:r>
    </w:p>
    <w:p w14:paraId="7B20DA76" w14:textId="413C4B20" w:rsidR="002422B6" w:rsidRPr="002422B6" w:rsidRDefault="002422B6" w:rsidP="002422B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</w:p>
    <w:p w14:paraId="1118375C" w14:textId="6CC72E07" w:rsidR="00F3362F" w:rsidRDefault="00AD13E4" w:rsidP="00A9178E">
      <w:pPr>
        <w:pStyle w:val="Heading2"/>
      </w:pPr>
      <w:bookmarkStart w:id="12" w:name="_Toc91840975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371C08CD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r w:rsidR="000A7AD3">
        <w:rPr>
          <w:i/>
          <w:iCs/>
        </w:rPr>
        <w:t>Window, Linux, macOS</w:t>
      </w:r>
    </w:p>
    <w:p w14:paraId="201D3D5C" w14:textId="571BF035" w:rsidR="00E31DB9" w:rsidRDefault="00E31DB9" w:rsidP="00F16A81">
      <w:pPr>
        <w:pStyle w:val="Heading1"/>
      </w:pPr>
      <w:bookmarkStart w:id="13" w:name="_Toc9184097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184097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69D01F0E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  <w:r w:rsidR="00A267C0">
        <w:rPr>
          <w:i/>
          <w:iCs/>
        </w:rPr>
        <w:t xml:space="preserve">: </w:t>
      </w:r>
      <w:r w:rsidR="007116EB">
        <w:rPr>
          <w:i/>
          <w:iCs/>
        </w:rPr>
        <w:t xml:space="preserve">2 </w:t>
      </w:r>
      <w:proofErr w:type="spellStart"/>
      <w:r w:rsidR="007116EB">
        <w:rPr>
          <w:i/>
          <w:iCs/>
        </w:rPr>
        <w:t>tháng</w:t>
      </w:r>
      <w:proofErr w:type="spellEnd"/>
    </w:p>
    <w:p w14:paraId="698E473B" w14:textId="4F294EC2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6D59E3">
        <w:rPr>
          <w:i/>
          <w:iCs/>
        </w:rPr>
        <w:t xml:space="preserve">: </w:t>
      </w:r>
      <w:r w:rsidR="007116EB">
        <w:rPr>
          <w:i/>
          <w:iCs/>
        </w:rPr>
        <w:t>1</w:t>
      </w:r>
      <w:r w:rsidR="006D59E3">
        <w:rPr>
          <w:i/>
          <w:iCs/>
        </w:rPr>
        <w:t xml:space="preserve"> </w:t>
      </w:r>
      <w:proofErr w:type="spellStart"/>
      <w:r w:rsidR="006D59E3">
        <w:rPr>
          <w:i/>
          <w:iCs/>
        </w:rPr>
        <w:t>tuần</w:t>
      </w:r>
      <w:proofErr w:type="spellEnd"/>
    </w:p>
    <w:p w14:paraId="0B40C28B" w14:textId="45F729D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 w:rsidR="002D454D"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2D454D">
        <w:rPr>
          <w:i/>
          <w:iCs/>
        </w:rPr>
        <w:t xml:space="preserve">: 2-3 </w:t>
      </w:r>
      <w:proofErr w:type="spellStart"/>
      <w:r w:rsidR="002D454D">
        <w:rPr>
          <w:i/>
          <w:iCs/>
        </w:rPr>
        <w:t>tuần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184097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1840979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5FB05D1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0D4E38">
        <w:rPr>
          <w:i/>
          <w:iCs/>
        </w:rPr>
        <w:t>Lỗi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mã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nguồn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không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chạy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được</w:t>
      </w:r>
      <w:proofErr w:type="spellEnd"/>
    </w:p>
    <w:p w14:paraId="05FCC273" w14:textId="1517BA5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Mã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nguồn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không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chạy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được</w:t>
      </w:r>
      <w:proofErr w:type="spellEnd"/>
      <w:r w:rsidR="000D4E38">
        <w:rPr>
          <w:i/>
          <w:iCs/>
        </w:rPr>
        <w:t xml:space="preserve"> do code </w:t>
      </w:r>
      <w:proofErr w:type="spellStart"/>
      <w:r w:rsidR="000D4E38">
        <w:rPr>
          <w:i/>
          <w:iCs/>
        </w:rPr>
        <w:t>hoặc</w:t>
      </w:r>
      <w:proofErr w:type="spellEnd"/>
      <w:r w:rsidR="000D4E38">
        <w:rPr>
          <w:i/>
          <w:iCs/>
        </w:rPr>
        <w:t xml:space="preserve"> do </w:t>
      </w:r>
      <w:proofErr w:type="spellStart"/>
      <w:r w:rsidR="000D4E38">
        <w:rPr>
          <w:i/>
          <w:iCs/>
        </w:rPr>
        <w:t>phía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khách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hàng</w:t>
      </w:r>
      <w:proofErr w:type="spellEnd"/>
    </w:p>
    <w:p w14:paraId="4CBC5998" w14:textId="0BF75AA2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0D4E38">
        <w:rPr>
          <w:i/>
          <w:iCs/>
        </w:rPr>
        <w:t xml:space="preserve">: </w:t>
      </w:r>
      <w:r w:rsidR="0026499B">
        <w:rPr>
          <w:i/>
          <w:iCs/>
        </w:rPr>
        <w:t>15</w:t>
      </w:r>
      <w:r w:rsidR="000D4E38">
        <w:rPr>
          <w:i/>
          <w:iCs/>
        </w:rPr>
        <w:t>%</w:t>
      </w:r>
    </w:p>
    <w:p w14:paraId="70C5EF50" w14:textId="7FA2A3F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0D4E38">
        <w:rPr>
          <w:i/>
          <w:iCs/>
        </w:rPr>
        <w:t xml:space="preserve">: </w:t>
      </w:r>
      <w:proofErr w:type="spellStart"/>
      <w:r w:rsidR="000D4E38">
        <w:rPr>
          <w:i/>
          <w:iCs/>
        </w:rPr>
        <w:t>Thiệt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hại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trên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trung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bình</w:t>
      </w:r>
      <w:proofErr w:type="spellEnd"/>
    </w:p>
    <w:p w14:paraId="747ABAC2" w14:textId="63EEB83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0D4E38">
        <w:rPr>
          <w:i/>
          <w:iCs/>
        </w:rPr>
        <w:t xml:space="preserve">: </w:t>
      </w:r>
      <w:proofErr w:type="spellStart"/>
      <w:r w:rsidR="000D4E38">
        <w:rPr>
          <w:i/>
          <w:iCs/>
        </w:rPr>
        <w:t>Tìm</w:t>
      </w:r>
      <w:proofErr w:type="spellEnd"/>
      <w:r w:rsidR="000D4E38">
        <w:rPr>
          <w:i/>
          <w:iCs/>
        </w:rPr>
        <w:t xml:space="preserve"> ra </w:t>
      </w:r>
      <w:proofErr w:type="spellStart"/>
      <w:r w:rsidR="000D4E38">
        <w:rPr>
          <w:i/>
          <w:iCs/>
        </w:rPr>
        <w:t>nguyên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nhân</w:t>
      </w:r>
      <w:proofErr w:type="spellEnd"/>
      <w:r w:rsidR="000D4E38">
        <w:rPr>
          <w:i/>
          <w:iCs/>
        </w:rPr>
        <w:t xml:space="preserve"> do </w:t>
      </w:r>
      <w:proofErr w:type="spellStart"/>
      <w:r w:rsidR="000D4E38">
        <w:rPr>
          <w:i/>
          <w:iCs/>
        </w:rPr>
        <w:t>đâu</w:t>
      </w:r>
      <w:proofErr w:type="spellEnd"/>
      <w:r w:rsidR="000D4E38">
        <w:rPr>
          <w:i/>
          <w:iCs/>
        </w:rPr>
        <w:t xml:space="preserve">, </w:t>
      </w:r>
      <w:proofErr w:type="spellStart"/>
      <w:r w:rsidR="000D4E38">
        <w:rPr>
          <w:i/>
          <w:iCs/>
        </w:rPr>
        <w:t>từ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đó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xử</w:t>
      </w:r>
      <w:proofErr w:type="spellEnd"/>
      <w:r w:rsidR="000D4E38">
        <w:rPr>
          <w:i/>
          <w:iCs/>
        </w:rPr>
        <w:t xml:space="preserve"> </w:t>
      </w:r>
      <w:proofErr w:type="spellStart"/>
      <w:r w:rsidR="000D4E38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1840980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73CA119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9B7831">
        <w:rPr>
          <w:i/>
          <w:iCs/>
        </w:rPr>
        <w:t>Cung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cấp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mã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nguồn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chậm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trễ</w:t>
      </w:r>
      <w:proofErr w:type="spellEnd"/>
    </w:p>
    <w:p w14:paraId="375AADFB" w14:textId="270B138B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Cung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cấp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mã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nguồn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chậm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trễ</w:t>
      </w:r>
      <w:proofErr w:type="spellEnd"/>
      <w:r w:rsidR="009B7831">
        <w:rPr>
          <w:i/>
          <w:iCs/>
        </w:rPr>
        <w:t xml:space="preserve"> do code </w:t>
      </w:r>
      <w:proofErr w:type="spellStart"/>
      <w:r w:rsidR="009B7831">
        <w:rPr>
          <w:i/>
          <w:iCs/>
        </w:rPr>
        <w:t>chưa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xử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lí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xong</w:t>
      </w:r>
      <w:proofErr w:type="spellEnd"/>
    </w:p>
    <w:p w14:paraId="2CD1515F" w14:textId="27AB636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9B7831">
        <w:rPr>
          <w:i/>
          <w:iCs/>
        </w:rPr>
        <w:t xml:space="preserve">: </w:t>
      </w:r>
      <w:r w:rsidR="0026499B">
        <w:rPr>
          <w:i/>
          <w:iCs/>
        </w:rPr>
        <w:t>15</w:t>
      </w:r>
      <w:r w:rsidR="009B7831">
        <w:rPr>
          <w:i/>
          <w:iCs/>
        </w:rPr>
        <w:t>%</w:t>
      </w:r>
    </w:p>
    <w:p w14:paraId="752B8585" w14:textId="5D35809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9B7831">
        <w:rPr>
          <w:i/>
          <w:iCs/>
        </w:rPr>
        <w:t xml:space="preserve">: </w:t>
      </w:r>
      <w:proofErr w:type="spellStart"/>
      <w:r w:rsidR="009B7831">
        <w:rPr>
          <w:i/>
          <w:iCs/>
        </w:rPr>
        <w:t>Thiệt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hại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thấp</w:t>
      </w:r>
      <w:proofErr w:type="spellEnd"/>
    </w:p>
    <w:p w14:paraId="21AE419E" w14:textId="1BE49C8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9B7831">
        <w:rPr>
          <w:i/>
          <w:iCs/>
        </w:rPr>
        <w:t xml:space="preserve">: </w:t>
      </w:r>
      <w:proofErr w:type="spellStart"/>
      <w:r w:rsidR="009B7831">
        <w:rPr>
          <w:i/>
          <w:iCs/>
        </w:rPr>
        <w:t>Đẩy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nhanh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tiến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độ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công</w:t>
      </w:r>
      <w:proofErr w:type="spellEnd"/>
      <w:r w:rsidR="009B7831">
        <w:rPr>
          <w:i/>
          <w:iCs/>
        </w:rPr>
        <w:t xml:space="preserve"> </w:t>
      </w:r>
      <w:proofErr w:type="spellStart"/>
      <w:r w:rsidR="009B7831">
        <w:rPr>
          <w:i/>
          <w:iCs/>
        </w:rPr>
        <w:t>việc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184098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429EF8A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502D2A">
        <w:rPr>
          <w:i/>
          <w:iCs/>
        </w:rPr>
        <w:t>Rủi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ro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cạnh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tranh</w:t>
      </w:r>
      <w:proofErr w:type="spellEnd"/>
    </w:p>
    <w:p w14:paraId="049635B4" w14:textId="67FD8E8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Bên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thứ</w:t>
      </w:r>
      <w:proofErr w:type="spellEnd"/>
      <w:r w:rsidR="00502D2A">
        <w:rPr>
          <w:i/>
          <w:iCs/>
        </w:rPr>
        <w:t xml:space="preserve"> 3 </w:t>
      </w:r>
      <w:proofErr w:type="spellStart"/>
      <w:r w:rsidR="00502D2A">
        <w:rPr>
          <w:i/>
          <w:iCs/>
        </w:rPr>
        <w:t>có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hành</w:t>
      </w:r>
      <w:proofErr w:type="spellEnd"/>
      <w:r w:rsidR="00502D2A">
        <w:rPr>
          <w:i/>
          <w:iCs/>
        </w:rPr>
        <w:t xml:space="preserve"> vi </w:t>
      </w:r>
      <w:proofErr w:type="spellStart"/>
      <w:r w:rsidR="00502D2A">
        <w:rPr>
          <w:i/>
          <w:iCs/>
        </w:rPr>
        <w:t>đạo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nhái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mã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nguồn</w:t>
      </w:r>
      <w:proofErr w:type="spellEnd"/>
    </w:p>
    <w:p w14:paraId="1196F4B0" w14:textId="08DC6F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502D2A">
        <w:rPr>
          <w:i/>
          <w:iCs/>
        </w:rPr>
        <w:t xml:space="preserve">: </w:t>
      </w:r>
      <w:r w:rsidR="0026499B">
        <w:rPr>
          <w:i/>
          <w:iCs/>
        </w:rPr>
        <w:t>20</w:t>
      </w:r>
      <w:r w:rsidR="00502D2A">
        <w:rPr>
          <w:i/>
          <w:iCs/>
        </w:rPr>
        <w:t>%</w:t>
      </w:r>
    </w:p>
    <w:p w14:paraId="6735C38D" w14:textId="7CCA38F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502D2A">
        <w:rPr>
          <w:i/>
          <w:iCs/>
        </w:rPr>
        <w:t xml:space="preserve">: </w:t>
      </w:r>
      <w:proofErr w:type="spellStart"/>
      <w:r w:rsidR="00502D2A">
        <w:rPr>
          <w:i/>
          <w:iCs/>
        </w:rPr>
        <w:t>Thiệt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hại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cao</w:t>
      </w:r>
      <w:proofErr w:type="spellEnd"/>
    </w:p>
    <w:p w14:paraId="149BDA3B" w14:textId="2356651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502D2A">
        <w:rPr>
          <w:i/>
          <w:iCs/>
        </w:rPr>
        <w:t xml:space="preserve">: </w:t>
      </w:r>
      <w:proofErr w:type="spellStart"/>
      <w:r w:rsidR="00502D2A">
        <w:rPr>
          <w:i/>
          <w:iCs/>
        </w:rPr>
        <w:t>Đăng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kí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quyền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sở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hữu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trí</w:t>
      </w:r>
      <w:proofErr w:type="spellEnd"/>
      <w:r w:rsidR="00502D2A">
        <w:rPr>
          <w:i/>
          <w:iCs/>
        </w:rPr>
        <w:t xml:space="preserve"> </w:t>
      </w:r>
      <w:proofErr w:type="spellStart"/>
      <w:r w:rsidR="00502D2A">
        <w:rPr>
          <w:i/>
          <w:iCs/>
        </w:rPr>
        <w:t>tuệ</w:t>
      </w:r>
      <w:proofErr w:type="spellEnd"/>
      <w:r w:rsidR="00502D2A">
        <w:rPr>
          <w:i/>
          <w:iCs/>
        </w:rPr>
        <w:t xml:space="preserve">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184098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0B75D7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806821">
        <w:rPr>
          <w:i/>
          <w:iCs/>
        </w:rPr>
        <w:t>Rủi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ro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về</w:t>
      </w:r>
      <w:proofErr w:type="spellEnd"/>
      <w:r w:rsidR="00806821">
        <w:rPr>
          <w:i/>
          <w:iCs/>
        </w:rPr>
        <w:t xml:space="preserve"> chi </w:t>
      </w:r>
      <w:proofErr w:type="spellStart"/>
      <w:r w:rsidR="00806821">
        <w:rPr>
          <w:i/>
          <w:iCs/>
        </w:rPr>
        <w:t>phí</w:t>
      </w:r>
      <w:proofErr w:type="spellEnd"/>
    </w:p>
    <w:p w14:paraId="4402FC04" w14:textId="7CCE628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806821">
        <w:rPr>
          <w:i/>
          <w:iCs/>
        </w:rPr>
        <w:t xml:space="preserve"> Chi </w:t>
      </w:r>
      <w:proofErr w:type="spellStart"/>
      <w:r w:rsidR="00806821">
        <w:rPr>
          <w:i/>
          <w:iCs/>
        </w:rPr>
        <w:t>phí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đầu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vào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cao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hơn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dự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đoán</w:t>
      </w:r>
      <w:proofErr w:type="spellEnd"/>
    </w:p>
    <w:p w14:paraId="418AF0FB" w14:textId="6D1878C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806821">
        <w:rPr>
          <w:i/>
          <w:iCs/>
        </w:rPr>
        <w:t>: 15%</w:t>
      </w:r>
    </w:p>
    <w:p w14:paraId="0A4BAA9F" w14:textId="03EACA7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806821">
        <w:rPr>
          <w:i/>
          <w:iCs/>
        </w:rPr>
        <w:t xml:space="preserve">: </w:t>
      </w:r>
      <w:proofErr w:type="spellStart"/>
      <w:r w:rsidR="00806821">
        <w:rPr>
          <w:i/>
          <w:iCs/>
        </w:rPr>
        <w:t>Thiệt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hại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thấp</w:t>
      </w:r>
      <w:proofErr w:type="spellEnd"/>
    </w:p>
    <w:p w14:paraId="13DD5CA6" w14:textId="71458F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806821">
        <w:rPr>
          <w:i/>
          <w:iCs/>
        </w:rPr>
        <w:t xml:space="preserve">: </w:t>
      </w:r>
      <w:proofErr w:type="spellStart"/>
      <w:r w:rsidR="00806821">
        <w:rPr>
          <w:i/>
          <w:iCs/>
        </w:rPr>
        <w:t>Đầu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tư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nhiều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vốn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hơn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hoặc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đàm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phán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lại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với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khách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hàng</w:t>
      </w:r>
      <w:proofErr w:type="spellEnd"/>
    </w:p>
    <w:p w14:paraId="2E37F957" w14:textId="77777777" w:rsidR="00726DF6" w:rsidRPr="00726DF6" w:rsidRDefault="00726DF6" w:rsidP="00726DF6">
      <w:pPr>
        <w:pStyle w:val="Heading3"/>
      </w:pPr>
      <w:bookmarkStart w:id="20" w:name="_Toc91840983"/>
      <w:proofErr w:type="spellStart"/>
      <w:r>
        <w:lastRenderedPageBreak/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1FFB31E2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806821">
        <w:rPr>
          <w:i/>
          <w:iCs/>
        </w:rPr>
        <w:t>Rủi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ro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về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thương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hiệu</w:t>
      </w:r>
      <w:proofErr w:type="spellEnd"/>
    </w:p>
    <w:p w14:paraId="2A33764F" w14:textId="1B0CE2B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Xung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đột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với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nguyên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tắc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của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doanh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nghiệp</w:t>
      </w:r>
      <w:proofErr w:type="spellEnd"/>
    </w:p>
    <w:p w14:paraId="134E8912" w14:textId="5EE28D98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806821">
        <w:rPr>
          <w:i/>
          <w:iCs/>
        </w:rPr>
        <w:t xml:space="preserve">: </w:t>
      </w:r>
      <w:r w:rsidR="0026499B">
        <w:rPr>
          <w:i/>
          <w:iCs/>
        </w:rPr>
        <w:t>20</w:t>
      </w:r>
      <w:r w:rsidR="00806821">
        <w:rPr>
          <w:i/>
          <w:iCs/>
        </w:rPr>
        <w:t>%</w:t>
      </w:r>
    </w:p>
    <w:p w14:paraId="46ED3F3F" w14:textId="0151A86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806821">
        <w:rPr>
          <w:i/>
          <w:iCs/>
        </w:rPr>
        <w:t xml:space="preserve">: </w:t>
      </w:r>
      <w:proofErr w:type="spellStart"/>
      <w:r w:rsidR="00806821">
        <w:rPr>
          <w:i/>
          <w:iCs/>
        </w:rPr>
        <w:t>Thiệt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hại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dưới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mức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trung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bình</w:t>
      </w:r>
      <w:proofErr w:type="spellEnd"/>
    </w:p>
    <w:p w14:paraId="16A02736" w14:textId="7E94F008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806821">
        <w:rPr>
          <w:i/>
          <w:iCs/>
        </w:rPr>
        <w:t xml:space="preserve">: </w:t>
      </w:r>
      <w:proofErr w:type="spellStart"/>
      <w:r w:rsidR="00F37C99">
        <w:rPr>
          <w:i/>
          <w:iCs/>
        </w:rPr>
        <w:t>Chỉnh</w:t>
      </w:r>
      <w:proofErr w:type="spellEnd"/>
      <w:r w:rsidR="00F37C99">
        <w:rPr>
          <w:i/>
          <w:iCs/>
        </w:rPr>
        <w:t xml:space="preserve"> </w:t>
      </w:r>
      <w:proofErr w:type="spellStart"/>
      <w:r w:rsidR="00F37C99">
        <w:rPr>
          <w:i/>
          <w:iCs/>
        </w:rPr>
        <w:t>sửa</w:t>
      </w:r>
      <w:proofErr w:type="spellEnd"/>
      <w:r w:rsidR="00F37C99">
        <w:rPr>
          <w:i/>
          <w:iCs/>
        </w:rPr>
        <w:t xml:space="preserve"> </w:t>
      </w:r>
      <w:proofErr w:type="spellStart"/>
      <w:r w:rsidR="00F37C99">
        <w:rPr>
          <w:i/>
          <w:iCs/>
        </w:rPr>
        <w:t>mã</w:t>
      </w:r>
      <w:proofErr w:type="spellEnd"/>
      <w:r w:rsidR="00F37C99">
        <w:rPr>
          <w:i/>
          <w:iCs/>
        </w:rPr>
        <w:t xml:space="preserve"> </w:t>
      </w:r>
      <w:proofErr w:type="spellStart"/>
      <w:r w:rsidR="00F37C99">
        <w:rPr>
          <w:i/>
          <w:iCs/>
        </w:rPr>
        <w:t>nguồn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đề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phù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hợp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với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mong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đợi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của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doanh</w:t>
      </w:r>
      <w:proofErr w:type="spellEnd"/>
      <w:r w:rsidR="00806821">
        <w:rPr>
          <w:i/>
          <w:iCs/>
        </w:rPr>
        <w:t xml:space="preserve"> </w:t>
      </w:r>
      <w:proofErr w:type="spellStart"/>
      <w:r w:rsidR="00806821">
        <w:rPr>
          <w:i/>
          <w:iCs/>
        </w:rPr>
        <w:t>nghiệp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21" w:name="_Toc9184098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33B7E99D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D5626F">
        <w:rPr>
          <w:i/>
        </w:rPr>
        <w:t xml:space="preserve">: </w:t>
      </w:r>
      <w:r w:rsidR="00DE0E46">
        <w:rPr>
          <w:i/>
        </w:rPr>
        <w:t>16</w:t>
      </w:r>
      <w:r w:rsidR="007116EB">
        <w:rPr>
          <w:i/>
        </w:rPr>
        <w:t>0</w:t>
      </w:r>
      <w:r w:rsidR="00D5626F">
        <w:rPr>
          <w:i/>
        </w:rPr>
        <w:t>.</w:t>
      </w:r>
      <w:r w:rsidR="00EF6592">
        <w:rPr>
          <w:i/>
        </w:rPr>
        <w:t>0</w:t>
      </w:r>
      <w:r w:rsidR="00D5626F">
        <w:rPr>
          <w:i/>
        </w:rPr>
        <w:t>00.000 VND</w:t>
      </w:r>
    </w:p>
    <w:p w14:paraId="5B12B085" w14:textId="7DB94E6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D5626F">
        <w:rPr>
          <w:i/>
        </w:rPr>
        <w:t xml:space="preserve">: </w:t>
      </w:r>
      <w:r w:rsidR="00EF6592">
        <w:rPr>
          <w:i/>
        </w:rPr>
        <w:t>3</w:t>
      </w:r>
      <w:r w:rsidR="007116EB">
        <w:rPr>
          <w:i/>
        </w:rPr>
        <w:t>0</w:t>
      </w:r>
      <w:r w:rsidR="00D5626F">
        <w:rPr>
          <w:i/>
        </w:rPr>
        <w:t>.</w:t>
      </w:r>
      <w:r w:rsidR="00EF6592">
        <w:rPr>
          <w:i/>
        </w:rPr>
        <w:t>0</w:t>
      </w:r>
      <w:r w:rsidR="00D5626F">
        <w:rPr>
          <w:i/>
        </w:rPr>
        <w:t>00.</w:t>
      </w:r>
      <w:r w:rsidR="00EF6592">
        <w:rPr>
          <w:i/>
        </w:rPr>
        <w:t>0</w:t>
      </w:r>
      <w:r w:rsidR="00D5626F">
        <w:rPr>
          <w:i/>
        </w:rPr>
        <w:t>00 VND</w:t>
      </w:r>
    </w:p>
    <w:p w14:paraId="150ECCDC" w14:textId="66E0BA94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D5626F">
        <w:rPr>
          <w:i/>
        </w:rPr>
        <w:t xml:space="preserve">: </w:t>
      </w:r>
      <w:r w:rsidR="00DE0E46">
        <w:rPr>
          <w:i/>
        </w:rPr>
        <w:t>5</w:t>
      </w:r>
      <w:r w:rsidR="00D5626F">
        <w:rPr>
          <w:i/>
        </w:rPr>
        <w:t>0.000.000 VND</w:t>
      </w:r>
    </w:p>
    <w:p w14:paraId="578C2CD0" w14:textId="2114E611" w:rsidR="00D65A38" w:rsidRDefault="00D65A38" w:rsidP="00D65A38">
      <w:pPr>
        <w:pStyle w:val="Heading1"/>
      </w:pPr>
      <w:bookmarkStart w:id="22" w:name="_Toc9184098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FA99213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7116EB">
        <w:rPr>
          <w:i/>
        </w:rPr>
        <w:t>: 800</w:t>
      </w:r>
    </w:p>
    <w:p w14:paraId="49FE857A" w14:textId="57BDBADE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D5626F">
        <w:rPr>
          <w:i/>
        </w:rPr>
        <w:t xml:space="preserve">: </w:t>
      </w:r>
      <w:r w:rsidR="00082686">
        <w:rPr>
          <w:i/>
        </w:rPr>
        <w:t>20</w:t>
      </w:r>
      <w:r w:rsidR="00D5626F">
        <w:rPr>
          <w:i/>
        </w:rPr>
        <w:t xml:space="preserve"> testcase</w:t>
      </w:r>
      <w:r>
        <w:rPr>
          <w:i/>
        </w:rPr>
        <w:t xml:space="preserve"> </w:t>
      </w:r>
    </w:p>
    <w:p w14:paraId="22C571DC" w14:textId="55EA17E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  <w:r w:rsidR="000D10D1">
        <w:rPr>
          <w:i/>
          <w:lang w:val="fr-FR"/>
        </w:rPr>
        <w:t xml:space="preserve"> : </w:t>
      </w:r>
      <w:r w:rsidR="00330240">
        <w:rPr>
          <w:i/>
          <w:lang w:val="fr-FR"/>
        </w:rPr>
        <w:t>2</w:t>
      </w:r>
      <w:r w:rsidR="007116EB">
        <w:rPr>
          <w:i/>
          <w:lang w:val="fr-FR"/>
        </w:rPr>
        <w:t>00</w:t>
      </w:r>
    </w:p>
    <w:p w14:paraId="2715EB7B" w14:textId="028502E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082686">
        <w:rPr>
          <w:i/>
          <w:lang w:val="fr-FR"/>
        </w:rPr>
        <w:t> : 20</w:t>
      </w:r>
    </w:p>
    <w:p w14:paraId="46C3CD65" w14:textId="51F65BDC" w:rsidR="005E2D65" w:rsidRDefault="005E2D65" w:rsidP="005E2D65">
      <w:pPr>
        <w:pStyle w:val="Heading1"/>
      </w:pPr>
      <w:bookmarkStart w:id="23" w:name="_Toc9184098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184098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26621418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 w:rsidR="00DE0E46">
        <w:t>: 10</w:t>
      </w:r>
    </w:p>
    <w:p w14:paraId="06E3DE0E" w14:textId="673D9349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  <w:r w:rsidR="00262920">
        <w:t xml:space="preserve">: </w:t>
      </w:r>
      <w:proofErr w:type="spellStart"/>
      <w:r w:rsidR="00262920">
        <w:t>sáng</w:t>
      </w:r>
      <w:proofErr w:type="spellEnd"/>
      <w:r w:rsidR="00262920">
        <w:t xml:space="preserve">, </w:t>
      </w:r>
      <w:proofErr w:type="spellStart"/>
      <w:r w:rsidR="00262920">
        <w:t>chiều</w:t>
      </w:r>
      <w:proofErr w:type="spellEnd"/>
      <w:r w:rsidR="00262920">
        <w:t xml:space="preserve">, </w:t>
      </w:r>
      <w:proofErr w:type="spellStart"/>
      <w:r w:rsidR="00262920">
        <w:t>tối</w:t>
      </w:r>
      <w:proofErr w:type="spellEnd"/>
    </w:p>
    <w:p w14:paraId="34D2EF2A" w14:textId="0DD21533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 w:rsidR="00BA7EA4">
        <w:t>: 10</w:t>
      </w:r>
    </w:p>
    <w:p w14:paraId="363052BB" w14:textId="0DBA72D0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  <w:r w:rsidR="00F23BB3">
        <w:t xml:space="preserve">: 4 </w:t>
      </w:r>
      <w:proofErr w:type="gramStart"/>
      <w:r w:rsidR="00F23BB3">
        <w:t>branch</w:t>
      </w:r>
      <w:proofErr w:type="gramEnd"/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184098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1840989"/>
      <w:proofErr w:type="spellStart"/>
      <w:r>
        <w:rPr>
          <w:lang w:eastAsia="en-US" w:bidi="ar-SA"/>
        </w:rPr>
        <w:lastRenderedPageBreak/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6D283" w14:textId="77777777" w:rsidR="004E41E0" w:rsidRDefault="004E41E0">
      <w:r>
        <w:separator/>
      </w:r>
    </w:p>
    <w:p w14:paraId="0C26BE04" w14:textId="77777777" w:rsidR="004E41E0" w:rsidRDefault="004E41E0"/>
  </w:endnote>
  <w:endnote w:type="continuationSeparator" w:id="0">
    <w:p w14:paraId="4DDED311" w14:textId="77777777" w:rsidR="004E41E0" w:rsidRDefault="004E41E0">
      <w:r>
        <w:continuationSeparator/>
      </w:r>
    </w:p>
    <w:p w14:paraId="785402AC" w14:textId="77777777" w:rsidR="004E41E0" w:rsidRDefault="004E41E0"/>
  </w:endnote>
  <w:endnote w:type="continuationNotice" w:id="1">
    <w:p w14:paraId="3575A41B" w14:textId="77777777" w:rsidR="004E41E0" w:rsidRDefault="004E41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A6EA5" w14:textId="77777777" w:rsidR="004E41E0" w:rsidRDefault="004E41E0">
      <w:r>
        <w:separator/>
      </w:r>
    </w:p>
    <w:p w14:paraId="075398FF" w14:textId="77777777" w:rsidR="004E41E0" w:rsidRDefault="004E41E0"/>
  </w:footnote>
  <w:footnote w:type="continuationSeparator" w:id="0">
    <w:p w14:paraId="69381A73" w14:textId="77777777" w:rsidR="004E41E0" w:rsidRDefault="004E41E0">
      <w:r>
        <w:continuationSeparator/>
      </w:r>
    </w:p>
    <w:p w14:paraId="285B9973" w14:textId="77777777" w:rsidR="004E41E0" w:rsidRDefault="004E41E0"/>
  </w:footnote>
  <w:footnote w:type="continuationNotice" w:id="1">
    <w:p w14:paraId="632A1FE8" w14:textId="77777777" w:rsidR="004E41E0" w:rsidRDefault="004E41E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4F585F7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C495D32"/>
    <w:multiLevelType w:val="hybridMultilevel"/>
    <w:tmpl w:val="853251B8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0765CE"/>
    <w:multiLevelType w:val="hybridMultilevel"/>
    <w:tmpl w:val="ADDEA834"/>
    <w:lvl w:ilvl="0" w:tplc="9A6E0D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E42203A"/>
    <w:multiLevelType w:val="hybridMultilevel"/>
    <w:tmpl w:val="33F0F3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E25C8A"/>
    <w:multiLevelType w:val="hybridMultilevel"/>
    <w:tmpl w:val="8B4091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68C4E94"/>
    <w:multiLevelType w:val="hybridMultilevel"/>
    <w:tmpl w:val="3612C84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0F7245"/>
    <w:multiLevelType w:val="hybridMultilevel"/>
    <w:tmpl w:val="0B227EDC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2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5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5"/>
  </w:num>
  <w:num w:numId="21">
    <w:abstractNumId w:val="44"/>
  </w:num>
  <w:num w:numId="22">
    <w:abstractNumId w:val="22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40"/>
  </w:num>
  <w:num w:numId="28">
    <w:abstractNumId w:val="32"/>
  </w:num>
  <w:num w:numId="29">
    <w:abstractNumId w:val="21"/>
  </w:num>
  <w:num w:numId="30">
    <w:abstractNumId w:val="19"/>
  </w:num>
  <w:num w:numId="31">
    <w:abstractNumId w:val="38"/>
  </w:num>
  <w:num w:numId="32">
    <w:abstractNumId w:val="30"/>
  </w:num>
  <w:num w:numId="33">
    <w:abstractNumId w:val="34"/>
  </w:num>
  <w:num w:numId="34">
    <w:abstractNumId w:val="29"/>
  </w:num>
  <w:num w:numId="35">
    <w:abstractNumId w:val="36"/>
  </w:num>
  <w:num w:numId="36">
    <w:abstractNumId w:val="35"/>
  </w:num>
  <w:num w:numId="37">
    <w:abstractNumId w:val="42"/>
  </w:num>
  <w:num w:numId="38">
    <w:abstractNumId w:val="27"/>
  </w:num>
  <w:num w:numId="39">
    <w:abstractNumId w:val="43"/>
  </w:num>
  <w:num w:numId="40">
    <w:abstractNumId w:val="18"/>
  </w:num>
  <w:num w:numId="41">
    <w:abstractNumId w:val="41"/>
  </w:num>
  <w:num w:numId="42">
    <w:abstractNumId w:val="37"/>
  </w:num>
  <w:num w:numId="43">
    <w:abstractNumId w:val="33"/>
  </w:num>
  <w:num w:numId="44">
    <w:abstractNumId w:val="39"/>
  </w:num>
  <w:num w:numId="45">
    <w:abstractNumId w:val="24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4317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2686"/>
    <w:rsid w:val="0008695B"/>
    <w:rsid w:val="00091B3D"/>
    <w:rsid w:val="00095542"/>
    <w:rsid w:val="00097E16"/>
    <w:rsid w:val="000A09A5"/>
    <w:rsid w:val="000A281C"/>
    <w:rsid w:val="000A3881"/>
    <w:rsid w:val="000A4065"/>
    <w:rsid w:val="000A639E"/>
    <w:rsid w:val="000A79ED"/>
    <w:rsid w:val="000A7AD3"/>
    <w:rsid w:val="000B02E2"/>
    <w:rsid w:val="000C1116"/>
    <w:rsid w:val="000C1F52"/>
    <w:rsid w:val="000C4959"/>
    <w:rsid w:val="000C4B0B"/>
    <w:rsid w:val="000C515B"/>
    <w:rsid w:val="000C6EB0"/>
    <w:rsid w:val="000D10D1"/>
    <w:rsid w:val="000D487F"/>
    <w:rsid w:val="000D4E38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D6B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51F5A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8AD"/>
    <w:rsid w:val="001A2E68"/>
    <w:rsid w:val="001A7B00"/>
    <w:rsid w:val="001B3ACB"/>
    <w:rsid w:val="001C04DA"/>
    <w:rsid w:val="001C5DD1"/>
    <w:rsid w:val="001C75AA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1F70E1"/>
    <w:rsid w:val="00201E3C"/>
    <w:rsid w:val="00216B0F"/>
    <w:rsid w:val="0022086A"/>
    <w:rsid w:val="002219EF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22B6"/>
    <w:rsid w:val="00244556"/>
    <w:rsid w:val="0024475C"/>
    <w:rsid w:val="0025160B"/>
    <w:rsid w:val="00252DC9"/>
    <w:rsid w:val="00252DCE"/>
    <w:rsid w:val="00253719"/>
    <w:rsid w:val="002540ED"/>
    <w:rsid w:val="00255E85"/>
    <w:rsid w:val="00262920"/>
    <w:rsid w:val="0026499B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12C0"/>
    <w:rsid w:val="002C3C23"/>
    <w:rsid w:val="002D07CA"/>
    <w:rsid w:val="002D111B"/>
    <w:rsid w:val="002D2BB9"/>
    <w:rsid w:val="002D400C"/>
    <w:rsid w:val="002D454D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0240"/>
    <w:rsid w:val="00332244"/>
    <w:rsid w:val="003358FC"/>
    <w:rsid w:val="00341689"/>
    <w:rsid w:val="00341E19"/>
    <w:rsid w:val="003432F3"/>
    <w:rsid w:val="00344D7B"/>
    <w:rsid w:val="00345A50"/>
    <w:rsid w:val="003473EC"/>
    <w:rsid w:val="0034776F"/>
    <w:rsid w:val="00352285"/>
    <w:rsid w:val="00353A70"/>
    <w:rsid w:val="0035621A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1AC3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2F9"/>
    <w:rsid w:val="004454EE"/>
    <w:rsid w:val="00445936"/>
    <w:rsid w:val="004473D6"/>
    <w:rsid w:val="00451DC3"/>
    <w:rsid w:val="00455F19"/>
    <w:rsid w:val="00456D7A"/>
    <w:rsid w:val="0045792D"/>
    <w:rsid w:val="00460E60"/>
    <w:rsid w:val="00464FA9"/>
    <w:rsid w:val="0046550C"/>
    <w:rsid w:val="0047634D"/>
    <w:rsid w:val="004802AC"/>
    <w:rsid w:val="004933BE"/>
    <w:rsid w:val="00495E5D"/>
    <w:rsid w:val="004A0FF3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E41E0"/>
    <w:rsid w:val="004F0C06"/>
    <w:rsid w:val="004F23DA"/>
    <w:rsid w:val="004F37AE"/>
    <w:rsid w:val="004F3E43"/>
    <w:rsid w:val="004F6387"/>
    <w:rsid w:val="00501304"/>
    <w:rsid w:val="00502D2A"/>
    <w:rsid w:val="005040CD"/>
    <w:rsid w:val="00506F90"/>
    <w:rsid w:val="00507006"/>
    <w:rsid w:val="00517604"/>
    <w:rsid w:val="00526E7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06F3"/>
    <w:rsid w:val="00564F32"/>
    <w:rsid w:val="00570FFC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DD3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26C78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3832"/>
    <w:rsid w:val="006B716D"/>
    <w:rsid w:val="006C33B9"/>
    <w:rsid w:val="006D1C2D"/>
    <w:rsid w:val="006D2A20"/>
    <w:rsid w:val="006D59E3"/>
    <w:rsid w:val="006D666A"/>
    <w:rsid w:val="006D6E0A"/>
    <w:rsid w:val="006E0E28"/>
    <w:rsid w:val="006E1B96"/>
    <w:rsid w:val="006E1FFE"/>
    <w:rsid w:val="006E25B9"/>
    <w:rsid w:val="006E69B8"/>
    <w:rsid w:val="006E7B60"/>
    <w:rsid w:val="006F11C9"/>
    <w:rsid w:val="006F1552"/>
    <w:rsid w:val="00700187"/>
    <w:rsid w:val="007014B4"/>
    <w:rsid w:val="00702D09"/>
    <w:rsid w:val="007116EB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2516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06821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14E6"/>
    <w:rsid w:val="0089595C"/>
    <w:rsid w:val="00895F6E"/>
    <w:rsid w:val="00896C23"/>
    <w:rsid w:val="00896F2B"/>
    <w:rsid w:val="008973CC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3444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97209"/>
    <w:rsid w:val="009A012B"/>
    <w:rsid w:val="009A0D8C"/>
    <w:rsid w:val="009A2527"/>
    <w:rsid w:val="009A3550"/>
    <w:rsid w:val="009A3E97"/>
    <w:rsid w:val="009A44DB"/>
    <w:rsid w:val="009A4B4D"/>
    <w:rsid w:val="009A4C41"/>
    <w:rsid w:val="009A57EC"/>
    <w:rsid w:val="009A592B"/>
    <w:rsid w:val="009A7949"/>
    <w:rsid w:val="009B0A7E"/>
    <w:rsid w:val="009B7831"/>
    <w:rsid w:val="009B7852"/>
    <w:rsid w:val="009C41F9"/>
    <w:rsid w:val="009C5D4E"/>
    <w:rsid w:val="009D1330"/>
    <w:rsid w:val="009D290A"/>
    <w:rsid w:val="009D5FF7"/>
    <w:rsid w:val="009D74D2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267C0"/>
    <w:rsid w:val="00A31495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389D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406A"/>
    <w:rsid w:val="00B65C9D"/>
    <w:rsid w:val="00B72C4E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A7EA4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044E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5C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77829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5626F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B70BD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0E46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05BA"/>
    <w:rsid w:val="00E648D6"/>
    <w:rsid w:val="00E70D25"/>
    <w:rsid w:val="00E71A11"/>
    <w:rsid w:val="00E71B07"/>
    <w:rsid w:val="00E73AE8"/>
    <w:rsid w:val="00E73E34"/>
    <w:rsid w:val="00E75365"/>
    <w:rsid w:val="00E83396"/>
    <w:rsid w:val="00E86757"/>
    <w:rsid w:val="00E86DFC"/>
    <w:rsid w:val="00E8754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03C9"/>
    <w:rsid w:val="00EE1C50"/>
    <w:rsid w:val="00EE7E46"/>
    <w:rsid w:val="00EF20A3"/>
    <w:rsid w:val="00EF2426"/>
    <w:rsid w:val="00EF6592"/>
    <w:rsid w:val="00EF70EA"/>
    <w:rsid w:val="00EF7954"/>
    <w:rsid w:val="00F068C8"/>
    <w:rsid w:val="00F105E2"/>
    <w:rsid w:val="00F14AFD"/>
    <w:rsid w:val="00F16A81"/>
    <w:rsid w:val="00F16F4E"/>
    <w:rsid w:val="00F23BB3"/>
    <w:rsid w:val="00F247F1"/>
    <w:rsid w:val="00F26C21"/>
    <w:rsid w:val="00F279BC"/>
    <w:rsid w:val="00F3107B"/>
    <w:rsid w:val="00F31DE3"/>
    <w:rsid w:val="00F3362F"/>
    <w:rsid w:val="00F34A9B"/>
    <w:rsid w:val="00F37C99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023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9.png"/><Relationship Id="rId27" Type="http://schemas.openxmlformats.org/officeDocument/2006/relationships/header" Target="header2.xml"/><Relationship Id="rId30" Type="http://schemas.openxmlformats.org/officeDocument/2006/relationships/footer" Target="footer4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12</Pages>
  <Words>1532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10250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HOANG MINH TUAN 20187204</cp:lastModifiedBy>
  <cp:revision>327</cp:revision>
  <cp:lastPrinted>2008-03-13T11:02:00Z</cp:lastPrinted>
  <dcterms:created xsi:type="dcterms:W3CDTF">2018-10-22T04:18:00Z</dcterms:created>
  <dcterms:modified xsi:type="dcterms:W3CDTF">2022-01-18T06:58:00Z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